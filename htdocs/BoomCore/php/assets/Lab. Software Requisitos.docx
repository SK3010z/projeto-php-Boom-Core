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E9" w:rsidRDefault="00F228E9" w:rsidP="00F228E9">
      <w:pPr>
        <w:rPr>
          <w:rFonts w:ascii="Arial" w:hAnsi="Arial" w:cs="Arial"/>
          <w:b/>
          <w:color w:val="000000" w:themeColor="text1"/>
          <w:sz w:val="32"/>
          <w:szCs w:val="32"/>
          <w:shd w:val="clear" w:color="auto" w:fill="FFFFFF"/>
        </w:rPr>
      </w:pPr>
      <w:r>
        <w:rPr>
          <w:rFonts w:ascii="Arial" w:hAnsi="Arial" w:cs="Arial"/>
          <w:b/>
          <w:noProof/>
          <w:color w:val="000000" w:themeColor="text1"/>
          <w:sz w:val="32"/>
          <w:szCs w:val="32"/>
          <w:shd w:val="clear" w:color="auto" w:fill="FFFFFF"/>
          <w:lang w:val="pt-BR" w:eastAsia="pt-BR"/>
        </w:rPr>
        <w:drawing>
          <wp:anchor distT="0" distB="0" distL="114300" distR="114300" simplePos="0" relativeHeight="251660288" behindDoc="0" locked="0" layoutInCell="1" allowOverlap="1" wp14:anchorId="71F90E51" wp14:editId="7AA72D7D">
            <wp:simplePos x="0" y="0"/>
            <wp:positionH relativeFrom="column">
              <wp:posOffset>-389890</wp:posOffset>
            </wp:positionH>
            <wp:positionV relativeFrom="paragraph">
              <wp:posOffset>-492315</wp:posOffset>
            </wp:positionV>
            <wp:extent cx="1158240" cy="1061720"/>
            <wp:effectExtent l="0" t="0" r="3810" b="5080"/>
            <wp:wrapNone/>
            <wp:docPr id="2" name="Imagem 2" descr="C:\Users\User\Downloads\001_marca_vertica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001_marca_vertical_col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824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color w:val="403E3B"/>
          <w:sz w:val="32"/>
          <w:szCs w:val="32"/>
          <w:shd w:val="clear" w:color="auto" w:fill="FFFFFF"/>
          <w:lang w:val="pt-BR" w:eastAsia="pt-BR"/>
        </w:rPr>
        <w:drawing>
          <wp:anchor distT="0" distB="0" distL="114300" distR="114300" simplePos="0" relativeHeight="251659264" behindDoc="0" locked="0" layoutInCell="1" allowOverlap="0" wp14:anchorId="3A9FFAD0" wp14:editId="2665E33E">
            <wp:simplePos x="0" y="0"/>
            <wp:positionH relativeFrom="column">
              <wp:posOffset>4752340</wp:posOffset>
            </wp:positionH>
            <wp:positionV relativeFrom="paragraph">
              <wp:posOffset>-871410</wp:posOffset>
            </wp:positionV>
            <wp:extent cx="1737995" cy="1737995"/>
            <wp:effectExtent l="0" t="0" r="0" b="0"/>
            <wp:wrapNone/>
            <wp:docPr id="1" name="Imagem 1" descr="C:\Users\User\Downloads\328955e1-b6d3-4977-a9df-0fc09074b7f0-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328955e1-b6d3-4977-a9df-0fc09074b7f0-removebg-pre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995"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28E9" w:rsidRDefault="00F228E9" w:rsidP="00F228E9">
      <w:pPr>
        <w:rPr>
          <w:rFonts w:ascii="Arial" w:hAnsi="Arial" w:cs="Arial"/>
          <w:b/>
          <w:color w:val="000000" w:themeColor="text1"/>
          <w:sz w:val="32"/>
          <w:szCs w:val="32"/>
          <w:shd w:val="clear" w:color="auto" w:fill="FFFFFF"/>
        </w:rPr>
      </w:pPr>
    </w:p>
    <w:p w:rsidR="00F228E9" w:rsidRDefault="00F228E9" w:rsidP="00F228E9">
      <w:pPr>
        <w:rPr>
          <w:rFonts w:ascii="Arial" w:hAnsi="Arial" w:cs="Arial"/>
          <w:b/>
          <w:color w:val="000000" w:themeColor="text1"/>
          <w:sz w:val="32"/>
          <w:szCs w:val="32"/>
          <w:shd w:val="clear" w:color="auto" w:fill="FFFFFF"/>
        </w:rPr>
      </w:pPr>
    </w:p>
    <w:p w:rsidR="00F228E9" w:rsidRDefault="00F228E9" w:rsidP="00F228E9">
      <w:pPr>
        <w:jc w:val="center"/>
        <w:rPr>
          <w:rFonts w:ascii="Arial" w:hAnsi="Arial" w:cs="Arial"/>
          <w:b/>
          <w:color w:val="000000" w:themeColor="text1"/>
          <w:sz w:val="40"/>
          <w:szCs w:val="40"/>
          <w:shd w:val="clear" w:color="auto" w:fill="FFFFFF"/>
        </w:rPr>
      </w:pPr>
      <w:r>
        <w:rPr>
          <w:rFonts w:ascii="Arial" w:hAnsi="Arial" w:cs="Arial"/>
          <w:b/>
          <w:color w:val="000000" w:themeColor="text1"/>
          <w:sz w:val="40"/>
          <w:szCs w:val="40"/>
          <w:shd w:val="clear" w:color="auto" w:fill="FFFFFF"/>
        </w:rPr>
        <w:t xml:space="preserve">  </w:t>
      </w:r>
      <w:r w:rsidRPr="00F228E9">
        <w:rPr>
          <w:rFonts w:ascii="Arial" w:hAnsi="Arial" w:cs="Arial"/>
          <w:b/>
          <w:color w:val="000000" w:themeColor="text1"/>
          <w:sz w:val="40"/>
          <w:szCs w:val="40"/>
          <w:shd w:val="clear" w:color="auto" w:fill="FFFFFF"/>
        </w:rPr>
        <w:t>EEEP Joaquim Nogueira</w:t>
      </w:r>
    </w:p>
    <w:p w:rsidR="00F228E9" w:rsidRPr="00F228E9" w:rsidRDefault="00F228E9" w:rsidP="00F228E9">
      <w:pPr>
        <w:jc w:val="center"/>
        <w:rPr>
          <w:rFonts w:ascii="Arial" w:hAnsi="Arial" w:cs="Arial"/>
          <w:b/>
          <w:color w:val="000000" w:themeColor="text1"/>
          <w:sz w:val="40"/>
          <w:szCs w:val="40"/>
          <w:shd w:val="clear" w:color="auto" w:fill="FFFFFF"/>
        </w:rPr>
      </w:pPr>
    </w:p>
    <w:p w:rsidR="00F228E9" w:rsidRPr="00632416" w:rsidRDefault="00F228E9" w:rsidP="00F228E9">
      <w:pPr>
        <w:jc w:val="center"/>
        <w:rPr>
          <w:rFonts w:ascii="Arial" w:hAnsi="Arial" w:cs="Arial"/>
          <w:b/>
          <w:color w:val="000000" w:themeColor="text1"/>
          <w:sz w:val="32"/>
          <w:szCs w:val="32"/>
          <w:shd w:val="clear" w:color="auto" w:fill="FFFFFF"/>
        </w:rPr>
      </w:pPr>
    </w:p>
    <w:p w:rsidR="00F228E9" w:rsidRPr="00F228E9" w:rsidRDefault="00F228E9" w:rsidP="00F228E9">
      <w:pPr>
        <w:tabs>
          <w:tab w:val="left" w:pos="2565"/>
        </w:tabs>
        <w:rPr>
          <w:rFonts w:ascii="Arial" w:hAnsi="Arial" w:cs="Arial"/>
          <w:b/>
          <w:color w:val="403E3B"/>
          <w:sz w:val="30"/>
          <w:szCs w:val="30"/>
          <w:shd w:val="clear" w:color="auto" w:fill="FFFFFF"/>
        </w:rPr>
      </w:pPr>
      <w:r w:rsidRPr="00F228E9">
        <w:rPr>
          <w:rFonts w:ascii="Arial" w:hAnsi="Arial" w:cs="Arial"/>
          <w:b/>
          <w:color w:val="403E3B"/>
          <w:sz w:val="30"/>
          <w:szCs w:val="30"/>
          <w:shd w:val="clear" w:color="auto" w:fill="FFFFFF"/>
        </w:rPr>
        <w:t xml:space="preserve">                   </w:t>
      </w:r>
      <w:r>
        <w:rPr>
          <w:rFonts w:ascii="Arial" w:hAnsi="Arial" w:cs="Arial"/>
          <w:b/>
          <w:color w:val="403E3B"/>
          <w:sz w:val="30"/>
          <w:szCs w:val="30"/>
          <w:shd w:val="clear" w:color="auto" w:fill="FFFFFF"/>
        </w:rPr>
        <w:t xml:space="preserve">  </w:t>
      </w:r>
      <w:r w:rsidRPr="00F228E9">
        <w:rPr>
          <w:rFonts w:ascii="Arial" w:hAnsi="Arial" w:cs="Arial"/>
          <w:b/>
          <w:color w:val="403E3B"/>
          <w:sz w:val="30"/>
          <w:szCs w:val="30"/>
          <w:shd w:val="clear" w:color="auto" w:fill="FFFFFF"/>
        </w:rPr>
        <w:t xml:space="preserve">        </w:t>
      </w:r>
      <w:r>
        <w:rPr>
          <w:rFonts w:ascii="Arial" w:hAnsi="Arial" w:cs="Arial"/>
          <w:b/>
          <w:color w:val="403E3B"/>
          <w:sz w:val="30"/>
          <w:szCs w:val="30"/>
          <w:shd w:val="clear" w:color="auto" w:fill="FFFFFF"/>
        </w:rPr>
        <w:t xml:space="preserve">  </w:t>
      </w:r>
      <w:r w:rsidRPr="00F228E9">
        <w:rPr>
          <w:rFonts w:ascii="Arial" w:hAnsi="Arial" w:cs="Arial"/>
          <w:b/>
          <w:color w:val="000000" w:themeColor="text1"/>
          <w:sz w:val="30"/>
          <w:szCs w:val="30"/>
          <w:shd w:val="clear" w:color="auto" w:fill="FFFFFF"/>
        </w:rPr>
        <w:t>Curso:</w:t>
      </w:r>
      <w:r w:rsidRPr="00F228E9">
        <w:rPr>
          <w:rFonts w:ascii="Arial" w:hAnsi="Arial" w:cs="Arial"/>
          <w:b/>
          <w:color w:val="403E3B"/>
          <w:sz w:val="30"/>
          <w:szCs w:val="30"/>
          <w:shd w:val="clear" w:color="auto" w:fill="FFFFFF"/>
        </w:rPr>
        <w:t xml:space="preserve"> </w:t>
      </w:r>
      <w:r w:rsidRPr="00804708">
        <w:rPr>
          <w:rFonts w:ascii="Arial" w:hAnsi="Arial" w:cs="Arial"/>
          <w:color w:val="000000" w:themeColor="text1"/>
          <w:sz w:val="28"/>
          <w:szCs w:val="28"/>
          <w:shd w:val="clear" w:color="auto" w:fill="FFFFFF"/>
        </w:rPr>
        <w:t>Técnico em Informática</w:t>
      </w:r>
    </w:p>
    <w:p w:rsidR="00F228E9" w:rsidRPr="00F228E9" w:rsidRDefault="00F228E9" w:rsidP="00F228E9">
      <w:pPr>
        <w:tabs>
          <w:tab w:val="left" w:pos="2565"/>
        </w:tabs>
        <w:rPr>
          <w:rFonts w:ascii="Arial" w:hAnsi="Arial" w:cs="Arial"/>
          <w:b/>
          <w:color w:val="403E3B"/>
          <w:sz w:val="30"/>
          <w:szCs w:val="30"/>
          <w:shd w:val="clear" w:color="auto" w:fill="FFFFFF"/>
        </w:rPr>
      </w:pPr>
      <w:r w:rsidRPr="00F228E9">
        <w:rPr>
          <w:rFonts w:ascii="Arial" w:hAnsi="Arial" w:cs="Arial"/>
          <w:b/>
          <w:color w:val="403E3B"/>
          <w:sz w:val="30"/>
          <w:szCs w:val="30"/>
          <w:shd w:val="clear" w:color="auto" w:fill="FFFFFF"/>
        </w:rPr>
        <w:t xml:space="preserve">                    </w:t>
      </w:r>
      <w:r>
        <w:rPr>
          <w:rFonts w:ascii="Arial" w:hAnsi="Arial" w:cs="Arial"/>
          <w:b/>
          <w:color w:val="403E3B"/>
          <w:sz w:val="30"/>
          <w:szCs w:val="30"/>
          <w:shd w:val="clear" w:color="auto" w:fill="FFFFFF"/>
        </w:rPr>
        <w:t xml:space="preserve">  </w:t>
      </w:r>
      <w:r w:rsidRPr="00F228E9">
        <w:rPr>
          <w:rFonts w:ascii="Arial" w:hAnsi="Arial" w:cs="Arial"/>
          <w:b/>
          <w:color w:val="403E3B"/>
          <w:sz w:val="30"/>
          <w:szCs w:val="30"/>
          <w:shd w:val="clear" w:color="auto" w:fill="FFFFFF"/>
        </w:rPr>
        <w:t xml:space="preserve">  </w:t>
      </w:r>
      <w:r>
        <w:rPr>
          <w:rFonts w:ascii="Arial" w:hAnsi="Arial" w:cs="Arial"/>
          <w:b/>
          <w:color w:val="403E3B"/>
          <w:sz w:val="30"/>
          <w:szCs w:val="30"/>
          <w:shd w:val="clear" w:color="auto" w:fill="FFFFFF"/>
        </w:rPr>
        <w:t xml:space="preserve">  </w:t>
      </w:r>
      <w:r w:rsidRPr="00F228E9">
        <w:rPr>
          <w:rFonts w:ascii="Arial" w:hAnsi="Arial" w:cs="Arial"/>
          <w:b/>
          <w:color w:val="000000" w:themeColor="text1"/>
          <w:sz w:val="30"/>
          <w:szCs w:val="30"/>
          <w:shd w:val="clear" w:color="auto" w:fill="FFFFFF"/>
        </w:rPr>
        <w:t>Disciplina</w:t>
      </w:r>
      <w:r w:rsidRPr="00804708">
        <w:rPr>
          <w:rFonts w:ascii="Arial" w:hAnsi="Arial" w:cs="Arial"/>
          <w:b/>
          <w:color w:val="000000" w:themeColor="text1"/>
          <w:sz w:val="28"/>
          <w:szCs w:val="28"/>
          <w:shd w:val="clear" w:color="auto" w:fill="FFFFFF"/>
        </w:rPr>
        <w:t xml:space="preserve">: </w:t>
      </w:r>
      <w:r w:rsidRPr="00804708">
        <w:rPr>
          <w:rFonts w:ascii="Arial" w:hAnsi="Arial" w:cs="Arial"/>
          <w:color w:val="000000" w:themeColor="text1"/>
          <w:sz w:val="28"/>
          <w:szCs w:val="28"/>
          <w:shd w:val="clear" w:color="auto" w:fill="FFFFFF"/>
        </w:rPr>
        <w:t>Laboratório de Software</w:t>
      </w:r>
      <w:r w:rsidRPr="00F228E9">
        <w:rPr>
          <w:rFonts w:ascii="Arial" w:hAnsi="Arial" w:cs="Arial"/>
          <w:b/>
          <w:color w:val="403E3B"/>
          <w:sz w:val="30"/>
          <w:szCs w:val="30"/>
          <w:shd w:val="clear" w:color="auto" w:fill="FFFFFF"/>
        </w:rPr>
        <w:t xml:space="preserve"> </w:t>
      </w:r>
    </w:p>
    <w:p w:rsidR="00F228E9" w:rsidRPr="00F228E9" w:rsidRDefault="00F228E9" w:rsidP="00F228E9">
      <w:pPr>
        <w:tabs>
          <w:tab w:val="left" w:pos="2565"/>
        </w:tabs>
        <w:rPr>
          <w:rFonts w:ascii="Arial" w:hAnsi="Arial" w:cs="Arial"/>
          <w:b/>
          <w:color w:val="403E3B"/>
          <w:sz w:val="30"/>
          <w:szCs w:val="30"/>
          <w:shd w:val="clear" w:color="auto" w:fill="FFFFFF"/>
        </w:rPr>
      </w:pPr>
      <w:r w:rsidRPr="00F228E9">
        <w:rPr>
          <w:rFonts w:ascii="Arial" w:hAnsi="Arial" w:cs="Arial"/>
          <w:b/>
          <w:color w:val="000000" w:themeColor="text1"/>
          <w:sz w:val="30"/>
          <w:szCs w:val="30"/>
          <w:shd w:val="clear" w:color="auto" w:fill="FFFFFF"/>
        </w:rPr>
        <w:t xml:space="preserve">                          </w:t>
      </w:r>
      <w:r>
        <w:rPr>
          <w:rFonts w:ascii="Arial" w:hAnsi="Arial" w:cs="Arial"/>
          <w:b/>
          <w:color w:val="000000" w:themeColor="text1"/>
          <w:sz w:val="30"/>
          <w:szCs w:val="30"/>
          <w:shd w:val="clear" w:color="auto" w:fill="FFFFFF"/>
        </w:rPr>
        <w:t xml:space="preserve"> </w:t>
      </w:r>
      <w:r w:rsidRPr="00F228E9">
        <w:rPr>
          <w:rFonts w:ascii="Arial" w:hAnsi="Arial" w:cs="Arial"/>
          <w:b/>
          <w:color w:val="000000" w:themeColor="text1"/>
          <w:sz w:val="30"/>
          <w:szCs w:val="30"/>
          <w:shd w:val="clear" w:color="auto" w:fill="FFFFFF"/>
        </w:rPr>
        <w:t xml:space="preserve"> </w:t>
      </w:r>
      <w:r>
        <w:rPr>
          <w:rFonts w:ascii="Arial" w:hAnsi="Arial" w:cs="Arial"/>
          <w:b/>
          <w:color w:val="000000" w:themeColor="text1"/>
          <w:sz w:val="30"/>
          <w:szCs w:val="30"/>
          <w:shd w:val="clear" w:color="auto" w:fill="FFFFFF"/>
        </w:rPr>
        <w:t xml:space="preserve"> </w:t>
      </w:r>
      <w:r w:rsidRPr="00F228E9">
        <w:rPr>
          <w:rFonts w:ascii="Arial" w:hAnsi="Arial" w:cs="Arial"/>
          <w:b/>
          <w:color w:val="000000" w:themeColor="text1"/>
          <w:sz w:val="30"/>
          <w:szCs w:val="30"/>
          <w:shd w:val="clear" w:color="auto" w:fill="FFFFFF"/>
        </w:rPr>
        <w:t xml:space="preserve"> </w:t>
      </w:r>
      <w:r>
        <w:rPr>
          <w:rFonts w:ascii="Arial" w:hAnsi="Arial" w:cs="Arial"/>
          <w:b/>
          <w:color w:val="000000" w:themeColor="text1"/>
          <w:sz w:val="30"/>
          <w:szCs w:val="30"/>
          <w:shd w:val="clear" w:color="auto" w:fill="FFFFFF"/>
        </w:rPr>
        <w:t xml:space="preserve">   </w:t>
      </w:r>
      <w:r w:rsidRPr="00F228E9">
        <w:rPr>
          <w:rFonts w:ascii="Arial" w:hAnsi="Arial" w:cs="Arial"/>
          <w:b/>
          <w:color w:val="000000" w:themeColor="text1"/>
          <w:sz w:val="30"/>
          <w:szCs w:val="30"/>
          <w:shd w:val="clear" w:color="auto" w:fill="FFFFFF"/>
        </w:rPr>
        <w:t>Prof.ª:</w:t>
      </w:r>
      <w:r w:rsidRPr="00804708">
        <w:rPr>
          <w:rFonts w:ascii="Arial" w:hAnsi="Arial" w:cs="Arial"/>
          <w:b/>
          <w:color w:val="000000" w:themeColor="text1"/>
          <w:sz w:val="28"/>
          <w:szCs w:val="28"/>
          <w:shd w:val="clear" w:color="auto" w:fill="FFFFFF"/>
        </w:rPr>
        <w:t xml:space="preserve"> </w:t>
      </w:r>
      <w:r w:rsidRPr="00804708">
        <w:rPr>
          <w:rFonts w:ascii="Arial" w:hAnsi="Arial" w:cs="Arial"/>
          <w:color w:val="000000" w:themeColor="text1"/>
          <w:sz w:val="28"/>
          <w:szCs w:val="28"/>
          <w:shd w:val="clear" w:color="auto" w:fill="FFFFFF"/>
        </w:rPr>
        <w:t>Regina Pereira Neto</w:t>
      </w: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165367" w:rsidRDefault="00165367"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165367" w:rsidRDefault="00165367"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Default="00F228E9" w:rsidP="00F228E9">
      <w:pPr>
        <w:rPr>
          <w:rFonts w:ascii="Arial" w:hAnsi="Arial" w:cs="Arial"/>
          <w:color w:val="403E3B"/>
          <w:sz w:val="24"/>
          <w:szCs w:val="24"/>
          <w:shd w:val="clear" w:color="auto" w:fill="FFFFFF"/>
        </w:rPr>
      </w:pPr>
    </w:p>
    <w:p w:rsidR="00F228E9" w:rsidRPr="00AB3972" w:rsidRDefault="00F228E9" w:rsidP="00F228E9">
      <w:pPr>
        <w:rPr>
          <w:rFonts w:ascii="Arial" w:hAnsi="Arial" w:cs="Arial"/>
          <w:color w:val="000000" w:themeColor="text1"/>
          <w:sz w:val="32"/>
          <w:szCs w:val="32"/>
          <w:shd w:val="clear" w:color="auto" w:fill="FFFFFF"/>
        </w:rPr>
      </w:pPr>
    </w:p>
    <w:p w:rsidR="00F228E9" w:rsidRDefault="00F228E9" w:rsidP="00F228E9">
      <w:pPr>
        <w:jc w:val="center"/>
        <w:rPr>
          <w:rFonts w:ascii="Arial" w:hAnsi="Arial" w:cs="Arial"/>
          <w:b/>
          <w:color w:val="000000" w:themeColor="text1"/>
          <w:sz w:val="32"/>
          <w:szCs w:val="32"/>
          <w:shd w:val="clear" w:color="auto" w:fill="FFFFFF"/>
        </w:rPr>
      </w:pPr>
    </w:p>
    <w:p w:rsidR="00F228E9" w:rsidRDefault="00F228E9" w:rsidP="00F228E9">
      <w:pPr>
        <w:jc w:val="center"/>
        <w:rPr>
          <w:rFonts w:ascii="Arial" w:hAnsi="Arial" w:cs="Arial"/>
          <w:b/>
          <w:color w:val="000000" w:themeColor="text1"/>
          <w:sz w:val="48"/>
          <w:szCs w:val="48"/>
          <w:shd w:val="clear" w:color="auto" w:fill="FFFFFF"/>
        </w:rPr>
      </w:pPr>
      <w:r>
        <w:rPr>
          <w:rFonts w:ascii="Arial" w:hAnsi="Arial" w:cs="Arial"/>
          <w:b/>
          <w:color w:val="000000" w:themeColor="text1"/>
          <w:sz w:val="48"/>
          <w:szCs w:val="48"/>
          <w:shd w:val="clear" w:color="auto" w:fill="FFFFFF"/>
        </w:rPr>
        <w:t>BOOM CORE</w:t>
      </w:r>
    </w:p>
    <w:p w:rsidR="00F228E9" w:rsidRPr="00F228E9" w:rsidRDefault="00F228E9" w:rsidP="00F228E9">
      <w:pPr>
        <w:jc w:val="cente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 xml:space="preserve"> </w:t>
      </w:r>
      <w:r w:rsidRPr="00F228E9">
        <w:rPr>
          <w:rFonts w:ascii="Arial" w:hAnsi="Arial" w:cs="Arial"/>
          <w:color w:val="000000" w:themeColor="text1"/>
          <w:sz w:val="30"/>
          <w:szCs w:val="30"/>
          <w:shd w:val="clear" w:color="auto" w:fill="FFFFFF"/>
        </w:rPr>
        <w:t>Lista de Requisitos</w:t>
      </w:r>
    </w:p>
    <w:p w:rsidR="00F228E9" w:rsidRPr="00AB3972" w:rsidRDefault="00F228E9" w:rsidP="00F228E9">
      <w:pPr>
        <w:jc w:val="center"/>
        <w:rPr>
          <w:rFonts w:ascii="Arial" w:hAnsi="Arial" w:cs="Arial"/>
          <w:b/>
          <w:color w:val="403E3B"/>
          <w:sz w:val="32"/>
          <w:szCs w:val="32"/>
          <w:shd w:val="clear" w:color="auto" w:fill="FFFFFF"/>
        </w:rPr>
      </w:pPr>
    </w:p>
    <w:p w:rsidR="00F228E9" w:rsidRPr="00AB3972" w:rsidRDefault="00F228E9" w:rsidP="00F228E9">
      <w:pPr>
        <w:jc w:val="center"/>
        <w:rPr>
          <w:rFonts w:ascii="Arial" w:hAnsi="Arial" w:cs="Arial"/>
          <w:b/>
          <w:color w:val="403E3B"/>
          <w:sz w:val="32"/>
          <w:szCs w:val="32"/>
          <w:shd w:val="clear" w:color="auto" w:fill="FFFFFF"/>
        </w:rPr>
      </w:pPr>
    </w:p>
    <w:p w:rsidR="00F228E9" w:rsidRPr="00AB3972" w:rsidRDefault="00F228E9" w:rsidP="00F228E9">
      <w:pPr>
        <w:jc w:val="center"/>
        <w:rPr>
          <w:rFonts w:ascii="Arial" w:hAnsi="Arial" w:cs="Arial"/>
          <w:b/>
          <w:color w:val="403E3B"/>
          <w:sz w:val="32"/>
          <w:szCs w:val="32"/>
          <w:shd w:val="clear" w:color="auto" w:fill="FFFFFF"/>
        </w:rPr>
      </w:pPr>
    </w:p>
    <w:p w:rsidR="00F228E9" w:rsidRDefault="00F228E9" w:rsidP="00F228E9">
      <w:pPr>
        <w:jc w:val="center"/>
        <w:rPr>
          <w:rFonts w:ascii="Arial" w:hAnsi="Arial" w:cs="Arial"/>
          <w:b/>
          <w:color w:val="403E3B"/>
          <w:sz w:val="32"/>
          <w:szCs w:val="32"/>
          <w:shd w:val="clear" w:color="auto" w:fill="FFFFFF"/>
        </w:rPr>
      </w:pPr>
    </w:p>
    <w:p w:rsidR="00F228E9" w:rsidRDefault="00F228E9" w:rsidP="00F228E9">
      <w:pPr>
        <w:jc w:val="center"/>
        <w:rPr>
          <w:rFonts w:ascii="Arial" w:hAnsi="Arial" w:cs="Arial"/>
          <w:b/>
          <w:color w:val="403E3B"/>
          <w:sz w:val="32"/>
          <w:szCs w:val="32"/>
          <w:shd w:val="clear" w:color="auto" w:fill="FFFFFF"/>
        </w:rPr>
      </w:pPr>
    </w:p>
    <w:p w:rsidR="00F228E9" w:rsidRDefault="00F228E9" w:rsidP="00F228E9">
      <w:pPr>
        <w:rPr>
          <w:rFonts w:ascii="Arial" w:hAnsi="Arial" w:cs="Arial"/>
          <w:b/>
          <w:color w:val="403E3B"/>
          <w:sz w:val="32"/>
          <w:szCs w:val="32"/>
          <w:shd w:val="clear" w:color="auto" w:fill="FFFFFF"/>
        </w:rPr>
      </w:pPr>
    </w:p>
    <w:p w:rsidR="00165367" w:rsidRDefault="00165367" w:rsidP="00F228E9">
      <w:pPr>
        <w:rPr>
          <w:rFonts w:ascii="Arial" w:hAnsi="Arial" w:cs="Arial"/>
          <w:b/>
          <w:color w:val="403E3B"/>
          <w:sz w:val="32"/>
          <w:szCs w:val="32"/>
          <w:shd w:val="clear" w:color="auto" w:fill="FFFFFF"/>
        </w:rPr>
      </w:pPr>
    </w:p>
    <w:p w:rsidR="00F228E9" w:rsidRDefault="00F228E9" w:rsidP="00F228E9">
      <w:pPr>
        <w:jc w:val="center"/>
        <w:rPr>
          <w:rFonts w:ascii="Arial" w:hAnsi="Arial" w:cs="Arial"/>
          <w:b/>
          <w:color w:val="403E3B"/>
          <w:sz w:val="32"/>
          <w:szCs w:val="32"/>
          <w:shd w:val="clear" w:color="auto" w:fill="FFFFFF"/>
        </w:rPr>
      </w:pPr>
    </w:p>
    <w:p w:rsidR="00165367" w:rsidRDefault="00165367" w:rsidP="00F228E9">
      <w:pPr>
        <w:jc w:val="center"/>
        <w:rPr>
          <w:rFonts w:ascii="Arial" w:hAnsi="Arial" w:cs="Arial"/>
          <w:b/>
          <w:color w:val="403E3B"/>
          <w:sz w:val="32"/>
          <w:szCs w:val="32"/>
          <w:shd w:val="clear" w:color="auto" w:fill="FFFFFF"/>
        </w:rPr>
      </w:pPr>
    </w:p>
    <w:p w:rsidR="00F228E9" w:rsidRDefault="00F228E9" w:rsidP="00F228E9">
      <w:pPr>
        <w:jc w:val="center"/>
        <w:rPr>
          <w:rFonts w:ascii="Arial" w:hAnsi="Arial" w:cs="Arial"/>
          <w:b/>
          <w:color w:val="403E3B"/>
          <w:sz w:val="32"/>
          <w:szCs w:val="32"/>
          <w:shd w:val="clear" w:color="auto" w:fill="FFFFFF"/>
        </w:rPr>
      </w:pPr>
    </w:p>
    <w:p w:rsidR="00F228E9" w:rsidRPr="00AB3972" w:rsidRDefault="00F228E9" w:rsidP="00F228E9">
      <w:pPr>
        <w:rPr>
          <w:rFonts w:ascii="Arial" w:hAnsi="Arial" w:cs="Arial"/>
          <w:b/>
          <w:color w:val="403E3B"/>
          <w:sz w:val="32"/>
          <w:szCs w:val="32"/>
          <w:shd w:val="clear" w:color="auto" w:fill="FFFFFF"/>
        </w:rPr>
      </w:pPr>
    </w:p>
    <w:p w:rsidR="00F228E9" w:rsidRPr="00F228E9" w:rsidRDefault="00F228E9" w:rsidP="00F228E9">
      <w:pPr>
        <w:tabs>
          <w:tab w:val="left" w:pos="2565"/>
        </w:tabs>
        <w:rPr>
          <w:rFonts w:ascii="Arial" w:hAnsi="Arial" w:cs="Arial"/>
          <w:b/>
          <w:color w:val="403E3B"/>
          <w:sz w:val="26"/>
          <w:szCs w:val="26"/>
          <w:shd w:val="clear" w:color="auto" w:fill="FFFFFF"/>
        </w:rPr>
      </w:pPr>
      <w:r>
        <w:rPr>
          <w:rFonts w:ascii="Arial" w:hAnsi="Arial" w:cs="Arial"/>
          <w:color w:val="403E3B"/>
          <w:sz w:val="24"/>
          <w:szCs w:val="24"/>
          <w:shd w:val="clear" w:color="auto" w:fill="FFFFFF"/>
        </w:rPr>
        <w:t xml:space="preserve">        </w:t>
      </w:r>
      <w:r w:rsidR="00165367">
        <w:rPr>
          <w:rFonts w:ascii="Arial" w:hAnsi="Arial" w:cs="Arial"/>
          <w:color w:val="403E3B"/>
          <w:sz w:val="24"/>
          <w:szCs w:val="24"/>
          <w:shd w:val="clear" w:color="auto" w:fill="FFFFFF"/>
        </w:rPr>
        <w:t xml:space="preserve">          </w:t>
      </w:r>
      <w:r w:rsidRPr="00F228E9">
        <w:rPr>
          <w:rFonts w:ascii="Arial" w:hAnsi="Arial" w:cs="Arial"/>
          <w:b/>
          <w:color w:val="000000" w:themeColor="text1"/>
          <w:sz w:val="28"/>
          <w:szCs w:val="28"/>
          <w:shd w:val="clear" w:color="auto" w:fill="FFFFFF"/>
        </w:rPr>
        <w:t>Equipe 9:</w:t>
      </w:r>
      <w:r w:rsidRPr="00F228E9">
        <w:rPr>
          <w:rFonts w:ascii="Arial" w:hAnsi="Arial" w:cs="Arial"/>
          <w:b/>
          <w:color w:val="000000" w:themeColor="text1"/>
          <w:sz w:val="24"/>
          <w:szCs w:val="24"/>
          <w:shd w:val="clear" w:color="auto" w:fill="FFFFFF"/>
        </w:rPr>
        <w:t xml:space="preserve"> </w:t>
      </w:r>
      <w:r w:rsidRPr="00F228E9">
        <w:rPr>
          <w:rFonts w:ascii="Arial" w:hAnsi="Arial" w:cs="Arial"/>
          <w:b/>
          <w:color w:val="403E3B"/>
          <w:sz w:val="26"/>
          <w:szCs w:val="26"/>
          <w:shd w:val="clear" w:color="auto" w:fill="FFFFFF"/>
        </w:rPr>
        <w:t xml:space="preserve">Matheus Fideles, Samuel Victor Sales Vieira e </w:t>
      </w:r>
    </w:p>
    <w:p w:rsidR="00F228E9" w:rsidRPr="00F228E9" w:rsidRDefault="00F228E9" w:rsidP="00F228E9">
      <w:pPr>
        <w:tabs>
          <w:tab w:val="left" w:pos="2565"/>
        </w:tabs>
        <w:rPr>
          <w:rFonts w:ascii="Arial" w:hAnsi="Arial" w:cs="Arial"/>
          <w:b/>
          <w:color w:val="403E3B"/>
          <w:sz w:val="26"/>
          <w:szCs w:val="26"/>
          <w:shd w:val="clear" w:color="auto" w:fill="FFFFFF"/>
        </w:rPr>
      </w:pPr>
      <w:r w:rsidRPr="00F228E9">
        <w:rPr>
          <w:rFonts w:ascii="Arial" w:hAnsi="Arial" w:cs="Arial"/>
          <w:b/>
          <w:color w:val="403E3B"/>
          <w:sz w:val="26"/>
          <w:szCs w:val="26"/>
          <w:shd w:val="clear" w:color="auto" w:fill="FFFFFF"/>
        </w:rPr>
        <w:t xml:space="preserve">                                             </w:t>
      </w:r>
      <w:r w:rsidR="00165367">
        <w:rPr>
          <w:rFonts w:ascii="Arial" w:hAnsi="Arial" w:cs="Arial"/>
          <w:b/>
          <w:color w:val="403E3B"/>
          <w:sz w:val="26"/>
          <w:szCs w:val="26"/>
          <w:shd w:val="clear" w:color="auto" w:fill="FFFFFF"/>
        </w:rPr>
        <w:t xml:space="preserve">    </w:t>
      </w:r>
      <w:r w:rsidRPr="00F228E9">
        <w:rPr>
          <w:rFonts w:ascii="Arial" w:hAnsi="Arial" w:cs="Arial"/>
          <w:b/>
          <w:color w:val="403E3B"/>
          <w:sz w:val="26"/>
          <w:szCs w:val="26"/>
          <w:shd w:val="clear" w:color="auto" w:fill="FFFFFF"/>
        </w:rPr>
        <w:t>João Pedro Gomes</w:t>
      </w:r>
    </w:p>
    <w:p w:rsidR="00F228E9" w:rsidRDefault="00F228E9" w:rsidP="00F228E9">
      <w:pPr>
        <w:tabs>
          <w:tab w:val="left" w:pos="2565"/>
        </w:tabs>
        <w:jc w:val="center"/>
        <w:rPr>
          <w:rFonts w:ascii="Arial" w:hAnsi="Arial" w:cs="Arial"/>
          <w:color w:val="403E3B"/>
          <w:sz w:val="24"/>
          <w:szCs w:val="24"/>
          <w:shd w:val="clear" w:color="auto" w:fill="FFFFFF"/>
        </w:rPr>
      </w:pPr>
    </w:p>
    <w:p w:rsidR="00F228E9" w:rsidRPr="00F16BAA" w:rsidRDefault="00F228E9" w:rsidP="00F228E9">
      <w:pPr>
        <w:tabs>
          <w:tab w:val="left" w:pos="2565"/>
        </w:tabs>
        <w:jc w:val="center"/>
        <w:rPr>
          <w:rFonts w:ascii="Arial" w:hAnsi="Arial" w:cs="Arial"/>
          <w:b/>
          <w:color w:val="403E3B"/>
          <w:sz w:val="24"/>
          <w:szCs w:val="24"/>
          <w:shd w:val="clear" w:color="auto" w:fill="FFFFFF"/>
        </w:rPr>
      </w:pPr>
    </w:p>
    <w:p w:rsidR="00F228E9" w:rsidRPr="00F228E9" w:rsidRDefault="00F228E9" w:rsidP="00F228E9">
      <w:pPr>
        <w:jc w:val="center"/>
        <w:rPr>
          <w:rFonts w:ascii="Arial" w:hAnsi="Arial" w:cs="Arial"/>
          <w:b/>
          <w:color w:val="000000" w:themeColor="text1"/>
          <w:sz w:val="24"/>
          <w:szCs w:val="24"/>
          <w:shd w:val="clear" w:color="auto" w:fill="FFFFFF"/>
        </w:rPr>
      </w:pPr>
      <w:r w:rsidRPr="00F228E9">
        <w:rPr>
          <w:rFonts w:ascii="Arial" w:hAnsi="Arial" w:cs="Arial"/>
          <w:b/>
          <w:color w:val="000000" w:themeColor="text1"/>
          <w:sz w:val="24"/>
          <w:szCs w:val="24"/>
          <w:shd w:val="clear" w:color="auto" w:fill="FFFFFF"/>
        </w:rPr>
        <w:t>Fortaleza - CE</w:t>
      </w:r>
    </w:p>
    <w:p w:rsidR="00F228E9" w:rsidRPr="00F228E9" w:rsidRDefault="00804708" w:rsidP="00F228E9">
      <w:pPr>
        <w:jc w:val="cente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2024</w:t>
      </w:r>
    </w:p>
    <w:p w:rsidR="009D20F6" w:rsidRPr="009D20F6" w:rsidRDefault="001163F6" w:rsidP="00165367">
      <w:pPr>
        <w:rPr>
          <w:rFonts w:eastAsia="Calibri"/>
          <w:sz w:val="32"/>
        </w:rPr>
      </w:pPr>
      <w:r>
        <w:rPr>
          <w:rFonts w:eastAsia="Calibri"/>
          <w:b/>
          <w:sz w:val="32"/>
        </w:rPr>
        <w:lastRenderedPageBreak/>
        <w:t>Nome</w:t>
      </w:r>
      <w:r w:rsidR="009D20F6" w:rsidRPr="009D20F6">
        <w:rPr>
          <w:rFonts w:eastAsia="Calibri"/>
          <w:b/>
          <w:sz w:val="32"/>
        </w:rPr>
        <w:t xml:space="preserve">: </w:t>
      </w:r>
      <w:r w:rsidR="009D20F6" w:rsidRPr="00804708">
        <w:rPr>
          <w:rFonts w:eastAsia="Calibri"/>
          <w:sz w:val="28"/>
          <w:szCs w:val="28"/>
        </w:rPr>
        <w:t>Boom Core</w:t>
      </w:r>
    </w:p>
    <w:p w:rsidR="009D20F6" w:rsidRDefault="009D20F6" w:rsidP="00165367">
      <w:pPr>
        <w:rPr>
          <w:rFonts w:eastAsia="Calibri"/>
          <w:b/>
          <w:sz w:val="32"/>
        </w:rPr>
      </w:pPr>
    </w:p>
    <w:p w:rsidR="009D6D37" w:rsidRPr="009D6D37" w:rsidRDefault="009D20F6" w:rsidP="009D6D37">
      <w:pPr>
        <w:rPr>
          <w:rFonts w:eastAsia="Calibri"/>
          <w:b/>
          <w:sz w:val="32"/>
        </w:rPr>
      </w:pPr>
      <w:r w:rsidRPr="009D20F6">
        <w:rPr>
          <w:rFonts w:eastAsia="Calibri"/>
          <w:b/>
          <w:sz w:val="32"/>
        </w:rPr>
        <w:t>Ator</w:t>
      </w:r>
      <w:r w:rsidR="009D6D37">
        <w:rPr>
          <w:rFonts w:eastAsia="Calibri"/>
          <w:b/>
          <w:sz w:val="32"/>
        </w:rPr>
        <w:t xml:space="preserve"> principal: </w:t>
      </w:r>
      <w:r w:rsidR="009D6D37" w:rsidRPr="00804708">
        <w:rPr>
          <w:rFonts w:eastAsia="Calibri"/>
          <w:sz w:val="28"/>
          <w:szCs w:val="28"/>
        </w:rPr>
        <w:t>Usuário</w:t>
      </w:r>
    </w:p>
    <w:p w:rsidR="009D20F6" w:rsidRDefault="009D20F6" w:rsidP="00165367">
      <w:pPr>
        <w:rPr>
          <w:rFonts w:eastAsia="Calibri"/>
          <w:b/>
          <w:sz w:val="32"/>
        </w:rPr>
      </w:pPr>
    </w:p>
    <w:p w:rsidR="009D20F6" w:rsidRDefault="009D20F6" w:rsidP="00165367">
      <w:pPr>
        <w:rPr>
          <w:rFonts w:eastAsia="Calibri"/>
          <w:b/>
          <w:sz w:val="32"/>
        </w:rPr>
      </w:pPr>
      <w:r w:rsidRPr="009D20F6">
        <w:rPr>
          <w:rFonts w:eastAsia="Calibri"/>
          <w:b/>
          <w:sz w:val="32"/>
        </w:rPr>
        <w:t xml:space="preserve">Interessados: </w:t>
      </w:r>
    </w:p>
    <w:p w:rsidR="009D20F6" w:rsidRDefault="009D20F6" w:rsidP="00165367">
      <w:pPr>
        <w:rPr>
          <w:rFonts w:eastAsia="Calibri"/>
          <w:b/>
          <w:sz w:val="32"/>
        </w:rPr>
      </w:pPr>
    </w:p>
    <w:p w:rsidR="009D20F6" w:rsidRPr="009D20F6" w:rsidRDefault="009D20F6" w:rsidP="00165367">
      <w:pPr>
        <w:rPr>
          <w:rFonts w:eastAsia="Calibri"/>
          <w:sz w:val="32"/>
        </w:rPr>
      </w:pPr>
      <w:r w:rsidRPr="00804708">
        <w:rPr>
          <w:rFonts w:eastAsia="Calibri"/>
          <w:b/>
          <w:sz w:val="28"/>
          <w:szCs w:val="28"/>
        </w:rPr>
        <w:t>•</w:t>
      </w:r>
      <w:r>
        <w:rPr>
          <w:rFonts w:eastAsia="Calibri"/>
          <w:b/>
          <w:sz w:val="32"/>
        </w:rPr>
        <w:t xml:space="preserve"> </w:t>
      </w:r>
      <w:r w:rsidRPr="009D20F6">
        <w:rPr>
          <w:rFonts w:eastAsia="Calibri"/>
          <w:b/>
          <w:sz w:val="32"/>
        </w:rPr>
        <w:t xml:space="preserve">Usuário: </w:t>
      </w:r>
      <w:r w:rsidR="009D6D37" w:rsidRPr="00804708">
        <w:rPr>
          <w:rFonts w:eastAsia="Calibri"/>
          <w:sz w:val="28"/>
          <w:szCs w:val="28"/>
        </w:rPr>
        <w:t>Quer encontrar serviço de suporte tecnico</w:t>
      </w:r>
      <w:r w:rsidR="00804708">
        <w:rPr>
          <w:rFonts w:eastAsia="Calibri"/>
          <w:sz w:val="28"/>
          <w:szCs w:val="28"/>
        </w:rPr>
        <w:t xml:space="preserve"> para atender em sua comodidade</w:t>
      </w:r>
      <w:r w:rsidR="009D6D37" w:rsidRPr="00804708">
        <w:rPr>
          <w:rFonts w:eastAsia="Calibri"/>
          <w:sz w:val="28"/>
          <w:szCs w:val="28"/>
        </w:rPr>
        <w:t xml:space="preserve"> e comprar um produto de hardware</w:t>
      </w:r>
      <w:r w:rsidRPr="00804708">
        <w:rPr>
          <w:rFonts w:eastAsia="Calibri"/>
          <w:sz w:val="28"/>
          <w:szCs w:val="28"/>
        </w:rPr>
        <w:t>.</w:t>
      </w:r>
      <w:r w:rsidRPr="009D20F6">
        <w:rPr>
          <w:rFonts w:eastAsia="Calibri"/>
          <w:sz w:val="32"/>
        </w:rPr>
        <w:t xml:space="preserve"> </w:t>
      </w:r>
    </w:p>
    <w:p w:rsidR="009D20F6" w:rsidRPr="009D20F6" w:rsidRDefault="009D20F6" w:rsidP="00165367">
      <w:pPr>
        <w:rPr>
          <w:rFonts w:eastAsia="Calibri"/>
          <w:sz w:val="32"/>
        </w:rPr>
      </w:pPr>
      <w:r w:rsidRPr="00804708">
        <w:rPr>
          <w:rFonts w:eastAsia="Calibri"/>
          <w:b/>
          <w:sz w:val="28"/>
          <w:szCs w:val="28"/>
        </w:rPr>
        <w:t>•</w:t>
      </w:r>
      <w:r>
        <w:rPr>
          <w:rFonts w:eastAsia="Calibri"/>
          <w:b/>
          <w:sz w:val="32"/>
        </w:rPr>
        <w:t xml:space="preserve"> </w:t>
      </w:r>
      <w:r w:rsidRPr="009D20F6">
        <w:rPr>
          <w:rFonts w:eastAsia="Calibri"/>
          <w:b/>
          <w:sz w:val="32"/>
        </w:rPr>
        <w:t xml:space="preserve">Sistema: </w:t>
      </w:r>
      <w:r w:rsidR="009D6D37" w:rsidRPr="00804708">
        <w:rPr>
          <w:rFonts w:eastAsia="Calibri"/>
          <w:sz w:val="28"/>
          <w:szCs w:val="28"/>
        </w:rPr>
        <w:t>Quer apresentar ao cliente o</w:t>
      </w:r>
      <w:r w:rsidRPr="00804708">
        <w:rPr>
          <w:rFonts w:eastAsia="Calibri"/>
          <w:sz w:val="28"/>
          <w:szCs w:val="28"/>
        </w:rPr>
        <w:t xml:space="preserve"> serviço de suporte tecnico delivery e produtos</w:t>
      </w:r>
      <w:r w:rsidR="009D6D37" w:rsidRPr="00804708">
        <w:rPr>
          <w:rFonts w:eastAsia="Calibri"/>
          <w:sz w:val="28"/>
          <w:szCs w:val="28"/>
        </w:rPr>
        <w:t xml:space="preserve"> de</w:t>
      </w:r>
      <w:r w:rsidRPr="00804708">
        <w:rPr>
          <w:rFonts w:eastAsia="Calibri"/>
          <w:sz w:val="28"/>
          <w:szCs w:val="28"/>
        </w:rPr>
        <w:t xml:space="preserve"> hardwares.</w:t>
      </w:r>
    </w:p>
    <w:p w:rsidR="009D20F6" w:rsidRDefault="009D20F6" w:rsidP="00165367">
      <w:pPr>
        <w:rPr>
          <w:rFonts w:eastAsia="Calibri"/>
          <w:sz w:val="32"/>
        </w:rPr>
      </w:pPr>
    </w:p>
    <w:p w:rsidR="001163F6" w:rsidRPr="00804708" w:rsidRDefault="001163F6" w:rsidP="001163F6">
      <w:pPr>
        <w:rPr>
          <w:rFonts w:eastAsia="Calibri"/>
          <w:b/>
          <w:sz w:val="28"/>
          <w:szCs w:val="28"/>
        </w:rPr>
      </w:pPr>
      <w:r w:rsidRPr="009D20F6">
        <w:rPr>
          <w:rFonts w:eastAsia="Calibri"/>
          <w:b/>
          <w:sz w:val="32"/>
        </w:rPr>
        <w:t>Descrição</w:t>
      </w:r>
      <w:r>
        <w:rPr>
          <w:rFonts w:eastAsia="Calibri"/>
          <w:b/>
          <w:sz w:val="32"/>
        </w:rPr>
        <w:t xml:space="preserve"> sucinta</w:t>
      </w:r>
      <w:r w:rsidRPr="009D20F6">
        <w:rPr>
          <w:rFonts w:eastAsia="Calibri"/>
          <w:b/>
          <w:sz w:val="32"/>
        </w:rPr>
        <w:t xml:space="preserve">: </w:t>
      </w:r>
      <w:r w:rsidRPr="00804708">
        <w:rPr>
          <w:rFonts w:eastAsia="Calibri"/>
          <w:sz w:val="28"/>
          <w:szCs w:val="28"/>
        </w:rPr>
        <w:t>Ofereça aos seus clientes algo pratico de receber suporte técnico especializado no conforto de suas casas ou escritórios. Seja para resolver problemas de software, configurar dispositivos ou até mesmo realizar manutenções preventivas, nossa equipe estará pronta para atender de forma rápida e eficiente.</w:t>
      </w:r>
    </w:p>
    <w:p w:rsidR="001163F6" w:rsidRPr="009D20F6" w:rsidRDefault="001163F6" w:rsidP="00165367">
      <w:pPr>
        <w:rPr>
          <w:rFonts w:eastAsia="Calibri"/>
          <w:sz w:val="32"/>
        </w:rPr>
      </w:pPr>
    </w:p>
    <w:p w:rsidR="009D20F6" w:rsidRDefault="009D20F6" w:rsidP="00165367">
      <w:pPr>
        <w:rPr>
          <w:rFonts w:eastAsia="Calibri"/>
          <w:b/>
          <w:sz w:val="32"/>
        </w:rPr>
      </w:pPr>
      <w:r w:rsidRPr="009D20F6">
        <w:rPr>
          <w:rFonts w:eastAsia="Calibri"/>
          <w:b/>
          <w:sz w:val="32"/>
        </w:rPr>
        <w:t xml:space="preserve">Pré-condições: </w:t>
      </w:r>
      <w:r w:rsidRPr="00804708">
        <w:rPr>
          <w:rFonts w:eastAsia="Calibri"/>
          <w:sz w:val="28"/>
          <w:szCs w:val="28"/>
        </w:rPr>
        <w:t xml:space="preserve">O usuário acessa o site "Boom Core" e navega </w:t>
      </w:r>
      <w:r w:rsidR="001163F6" w:rsidRPr="00804708">
        <w:rPr>
          <w:rFonts w:eastAsia="Calibri"/>
          <w:sz w:val="28"/>
          <w:szCs w:val="28"/>
        </w:rPr>
        <w:t>até as barras de “serviço” e “produto”, dependendo da escolha do cliente</w:t>
      </w:r>
      <w:r w:rsidRPr="00804708">
        <w:rPr>
          <w:rFonts w:eastAsia="Calibri"/>
          <w:sz w:val="28"/>
          <w:szCs w:val="28"/>
        </w:rPr>
        <w:t>.</w:t>
      </w:r>
      <w:r w:rsidRPr="00804708">
        <w:rPr>
          <w:rFonts w:eastAsia="Calibri"/>
          <w:b/>
          <w:sz w:val="28"/>
          <w:szCs w:val="28"/>
        </w:rPr>
        <w:t xml:space="preserve"> </w:t>
      </w:r>
    </w:p>
    <w:p w:rsidR="009D20F6" w:rsidRDefault="009D20F6" w:rsidP="00165367">
      <w:pPr>
        <w:rPr>
          <w:rFonts w:eastAsia="Calibri"/>
          <w:b/>
          <w:sz w:val="32"/>
        </w:rPr>
      </w:pPr>
    </w:p>
    <w:p w:rsidR="009D20F6" w:rsidRDefault="009D20F6" w:rsidP="00165367">
      <w:pPr>
        <w:rPr>
          <w:rFonts w:eastAsia="Calibri"/>
          <w:b/>
          <w:sz w:val="32"/>
        </w:rPr>
      </w:pPr>
    </w:p>
    <w:p w:rsidR="009D20F6" w:rsidRDefault="009D20F6" w:rsidP="00165367">
      <w:pPr>
        <w:rPr>
          <w:rFonts w:eastAsia="Calibri"/>
          <w:b/>
          <w:sz w:val="32"/>
        </w:rPr>
      </w:pPr>
      <w:r w:rsidRPr="009D20F6">
        <w:rPr>
          <w:rFonts w:eastAsia="Calibri"/>
          <w:b/>
          <w:sz w:val="32"/>
        </w:rPr>
        <w:t xml:space="preserve">Fluxo Básico: </w:t>
      </w:r>
    </w:p>
    <w:p w:rsidR="00804708" w:rsidRDefault="00804708" w:rsidP="00165367">
      <w:pPr>
        <w:rPr>
          <w:rFonts w:eastAsia="Calibri"/>
          <w:b/>
          <w:sz w:val="32"/>
        </w:rPr>
      </w:pPr>
    </w:p>
    <w:p w:rsidR="009D20F6" w:rsidRDefault="009D20F6" w:rsidP="00165367">
      <w:pPr>
        <w:rPr>
          <w:rFonts w:eastAsia="Calibri"/>
          <w:b/>
          <w:sz w:val="32"/>
        </w:rPr>
      </w:pPr>
      <w:r>
        <w:rPr>
          <w:rFonts w:eastAsia="Calibri"/>
          <w:b/>
          <w:sz w:val="32"/>
        </w:rPr>
        <w:t xml:space="preserve">1. </w:t>
      </w:r>
      <w:r w:rsidRPr="00804708">
        <w:rPr>
          <w:rFonts w:eastAsia="Calibri"/>
          <w:sz w:val="28"/>
          <w:szCs w:val="28"/>
        </w:rPr>
        <w:t>O usuário acessa o site "Boom Core".</w:t>
      </w:r>
      <w:r w:rsidRPr="00804708">
        <w:rPr>
          <w:rFonts w:eastAsia="Calibri"/>
          <w:b/>
          <w:sz w:val="28"/>
          <w:szCs w:val="28"/>
        </w:rPr>
        <w:t xml:space="preserve"> </w:t>
      </w:r>
    </w:p>
    <w:p w:rsidR="009D20F6" w:rsidRDefault="009D20F6" w:rsidP="00165367">
      <w:pPr>
        <w:rPr>
          <w:rFonts w:eastAsia="Calibri"/>
          <w:b/>
          <w:sz w:val="32"/>
        </w:rPr>
      </w:pPr>
      <w:r>
        <w:rPr>
          <w:rFonts w:eastAsia="Calibri"/>
          <w:b/>
          <w:sz w:val="32"/>
        </w:rPr>
        <w:t>2.</w:t>
      </w:r>
      <w:r w:rsidRPr="00804708">
        <w:rPr>
          <w:rFonts w:eastAsia="Calibri"/>
          <w:b/>
          <w:sz w:val="28"/>
          <w:szCs w:val="28"/>
        </w:rPr>
        <w:t xml:space="preserve"> </w:t>
      </w:r>
      <w:r w:rsidRPr="00804708">
        <w:rPr>
          <w:rFonts w:eastAsia="Calibri"/>
          <w:sz w:val="28"/>
          <w:szCs w:val="28"/>
        </w:rPr>
        <w:t>O usuário navega até a página do produto</w:t>
      </w:r>
      <w:r w:rsidR="009D6D37" w:rsidRPr="00804708">
        <w:rPr>
          <w:rFonts w:eastAsia="Calibri"/>
          <w:sz w:val="28"/>
          <w:szCs w:val="28"/>
        </w:rPr>
        <w:t xml:space="preserve"> ou serviço</w:t>
      </w:r>
      <w:r w:rsidRPr="00804708">
        <w:rPr>
          <w:rFonts w:eastAsia="Calibri"/>
          <w:sz w:val="28"/>
          <w:szCs w:val="28"/>
        </w:rPr>
        <w:t xml:space="preserve"> desejado.</w:t>
      </w:r>
      <w:r w:rsidRPr="00804708">
        <w:rPr>
          <w:rFonts w:eastAsia="Calibri"/>
          <w:b/>
          <w:sz w:val="28"/>
          <w:szCs w:val="28"/>
        </w:rPr>
        <w:t xml:space="preserve"> </w:t>
      </w:r>
    </w:p>
    <w:p w:rsidR="009D20F6" w:rsidRPr="009D20F6" w:rsidRDefault="009D20F6" w:rsidP="00165367">
      <w:pPr>
        <w:rPr>
          <w:rFonts w:eastAsia="Calibri"/>
          <w:sz w:val="32"/>
        </w:rPr>
      </w:pPr>
      <w:r>
        <w:rPr>
          <w:rFonts w:eastAsia="Calibri"/>
          <w:b/>
          <w:sz w:val="32"/>
        </w:rPr>
        <w:t xml:space="preserve">3. </w:t>
      </w:r>
      <w:r w:rsidRPr="00804708">
        <w:rPr>
          <w:rFonts w:eastAsia="Calibri"/>
          <w:sz w:val="28"/>
          <w:szCs w:val="28"/>
        </w:rPr>
        <w:t>O sistema exibe as informações básicas do produto</w:t>
      </w:r>
      <w:r w:rsidR="009D6D37" w:rsidRPr="00804708">
        <w:rPr>
          <w:rFonts w:eastAsia="Calibri"/>
          <w:sz w:val="28"/>
          <w:szCs w:val="28"/>
        </w:rPr>
        <w:t xml:space="preserve"> e serviço, </w:t>
      </w:r>
      <w:r w:rsidR="009D6D37">
        <w:rPr>
          <w:rFonts w:eastAsia="Calibri"/>
          <w:sz w:val="32"/>
        </w:rPr>
        <w:t>co</w:t>
      </w:r>
      <w:r w:rsidR="009D6D37" w:rsidRPr="00804708">
        <w:rPr>
          <w:rFonts w:eastAsia="Calibri"/>
          <w:sz w:val="28"/>
          <w:szCs w:val="28"/>
        </w:rPr>
        <w:t>mo nome, imagem, breve descriçao e valor</w:t>
      </w:r>
      <w:r w:rsidRPr="00804708">
        <w:rPr>
          <w:rFonts w:eastAsia="Calibri"/>
          <w:sz w:val="28"/>
          <w:szCs w:val="28"/>
        </w:rPr>
        <w:t xml:space="preserve">. </w:t>
      </w:r>
    </w:p>
    <w:p w:rsidR="009D20F6" w:rsidRDefault="009D20F6" w:rsidP="00165367">
      <w:pPr>
        <w:rPr>
          <w:rFonts w:eastAsia="Calibri"/>
          <w:b/>
          <w:sz w:val="32"/>
        </w:rPr>
      </w:pPr>
      <w:r>
        <w:rPr>
          <w:rFonts w:eastAsia="Calibri"/>
          <w:b/>
          <w:sz w:val="32"/>
        </w:rPr>
        <w:t xml:space="preserve">4. </w:t>
      </w:r>
      <w:r w:rsidRPr="00804708">
        <w:rPr>
          <w:rFonts w:eastAsia="Calibri"/>
          <w:sz w:val="28"/>
          <w:szCs w:val="28"/>
        </w:rPr>
        <w:t>O usuário seleciona a opção para ver mais detalhes do produto.</w:t>
      </w:r>
      <w:r w:rsidRPr="00804708">
        <w:rPr>
          <w:rFonts w:eastAsia="Calibri"/>
          <w:b/>
          <w:sz w:val="28"/>
          <w:szCs w:val="28"/>
        </w:rPr>
        <w:t xml:space="preserve"> </w:t>
      </w:r>
    </w:p>
    <w:p w:rsidR="009D20F6" w:rsidRPr="009D20F6" w:rsidRDefault="009D20F6" w:rsidP="00165367">
      <w:pPr>
        <w:rPr>
          <w:rFonts w:eastAsia="Calibri"/>
          <w:sz w:val="32"/>
        </w:rPr>
      </w:pPr>
      <w:r w:rsidRPr="009D20F6">
        <w:rPr>
          <w:rFonts w:eastAsia="Calibri"/>
          <w:b/>
          <w:sz w:val="32"/>
        </w:rPr>
        <w:t>5.</w:t>
      </w:r>
      <w:r>
        <w:rPr>
          <w:rFonts w:eastAsia="Calibri"/>
          <w:b/>
          <w:sz w:val="32"/>
        </w:rPr>
        <w:t xml:space="preserve"> </w:t>
      </w:r>
      <w:r w:rsidRPr="00804708">
        <w:rPr>
          <w:rFonts w:eastAsia="Calibri"/>
          <w:sz w:val="28"/>
          <w:szCs w:val="28"/>
        </w:rPr>
        <w:t>O sistema exibe informações detalhadas do produto, como de</w:t>
      </w:r>
      <w:r w:rsidR="009D6D37" w:rsidRPr="00804708">
        <w:rPr>
          <w:rFonts w:eastAsia="Calibri"/>
          <w:sz w:val="28"/>
          <w:szCs w:val="28"/>
        </w:rPr>
        <w:t>scrição, especificações</w:t>
      </w:r>
      <w:r w:rsidRPr="00804708">
        <w:rPr>
          <w:rFonts w:eastAsia="Calibri"/>
          <w:sz w:val="28"/>
          <w:szCs w:val="28"/>
        </w:rPr>
        <w:t xml:space="preserve"> e opções de compra. </w:t>
      </w:r>
    </w:p>
    <w:p w:rsidR="009D20F6" w:rsidRDefault="009D20F6" w:rsidP="00165367">
      <w:pPr>
        <w:rPr>
          <w:rFonts w:eastAsia="Calibri"/>
          <w:b/>
          <w:sz w:val="32"/>
        </w:rPr>
      </w:pPr>
      <w:r>
        <w:rPr>
          <w:rFonts w:eastAsia="Calibri"/>
          <w:b/>
          <w:sz w:val="32"/>
        </w:rPr>
        <w:t xml:space="preserve">6. </w:t>
      </w:r>
      <w:r w:rsidRPr="00804708">
        <w:rPr>
          <w:rFonts w:eastAsia="Calibri"/>
          <w:sz w:val="28"/>
          <w:szCs w:val="28"/>
        </w:rPr>
        <w:t xml:space="preserve">O usuário pode optar por </w:t>
      </w:r>
      <w:r w:rsidR="009D6D37" w:rsidRPr="00804708">
        <w:rPr>
          <w:rFonts w:eastAsia="Calibri"/>
          <w:sz w:val="28"/>
          <w:szCs w:val="28"/>
        </w:rPr>
        <w:t>de compra</w:t>
      </w:r>
      <w:r w:rsidRPr="00804708">
        <w:rPr>
          <w:rFonts w:eastAsia="Calibri"/>
          <w:sz w:val="28"/>
          <w:szCs w:val="28"/>
        </w:rPr>
        <w:t xml:space="preserve"> ou voltar à página anterior</w:t>
      </w:r>
      <w:r w:rsidRPr="009D20F6">
        <w:rPr>
          <w:rFonts w:eastAsia="Calibri"/>
          <w:sz w:val="32"/>
        </w:rPr>
        <w:t>.</w:t>
      </w:r>
      <w:r w:rsidRPr="009D20F6">
        <w:rPr>
          <w:rFonts w:eastAsia="Calibri"/>
          <w:b/>
          <w:sz w:val="32"/>
        </w:rPr>
        <w:t xml:space="preserve"> </w:t>
      </w:r>
    </w:p>
    <w:p w:rsidR="009D20F6" w:rsidRDefault="009D20F6" w:rsidP="00165367">
      <w:pPr>
        <w:rPr>
          <w:rFonts w:eastAsia="Calibri"/>
          <w:b/>
          <w:sz w:val="32"/>
        </w:rPr>
      </w:pPr>
    </w:p>
    <w:p w:rsidR="009D20F6" w:rsidRDefault="009D20F6" w:rsidP="00165367">
      <w:pPr>
        <w:rPr>
          <w:rFonts w:eastAsia="Calibri"/>
          <w:b/>
          <w:sz w:val="32"/>
        </w:rPr>
      </w:pPr>
      <w:r w:rsidRPr="009D20F6">
        <w:rPr>
          <w:rFonts w:eastAsia="Calibri"/>
          <w:b/>
          <w:sz w:val="32"/>
        </w:rPr>
        <w:t xml:space="preserve">Fluxo Alternativo: </w:t>
      </w:r>
    </w:p>
    <w:p w:rsidR="00165367" w:rsidRDefault="009D20F6" w:rsidP="00165367">
      <w:pPr>
        <w:rPr>
          <w:rFonts w:eastAsia="Calibri"/>
          <w:sz w:val="32"/>
        </w:rPr>
      </w:pPr>
      <w:r w:rsidRPr="00804708">
        <w:rPr>
          <w:rFonts w:eastAsia="Calibri"/>
          <w:sz w:val="28"/>
          <w:szCs w:val="28"/>
        </w:rPr>
        <w:t>•</w:t>
      </w:r>
      <w:r w:rsidRPr="009D20F6">
        <w:rPr>
          <w:rFonts w:eastAsia="Calibri"/>
          <w:sz w:val="32"/>
        </w:rPr>
        <w:t xml:space="preserve"> </w:t>
      </w:r>
      <w:r w:rsidRPr="00804708">
        <w:rPr>
          <w:rFonts w:eastAsia="Calibri"/>
          <w:sz w:val="28"/>
          <w:szCs w:val="28"/>
        </w:rPr>
        <w:t>Se o usuário não encontrar as informações desejadas, ele pode buscar pelo produto ou</w:t>
      </w:r>
      <w:r w:rsidR="009D6D37" w:rsidRPr="00804708">
        <w:rPr>
          <w:rFonts w:eastAsia="Calibri"/>
          <w:sz w:val="28"/>
          <w:szCs w:val="28"/>
        </w:rPr>
        <w:t xml:space="preserve"> entrar em contato com o atendimento.</w:t>
      </w:r>
    </w:p>
    <w:p w:rsidR="00563461" w:rsidRDefault="00563461" w:rsidP="00165367">
      <w:pPr>
        <w:rPr>
          <w:rFonts w:eastAsia="Calibri"/>
          <w:sz w:val="32"/>
        </w:rPr>
      </w:pPr>
    </w:p>
    <w:p w:rsidR="00563461" w:rsidRDefault="00563461" w:rsidP="00165367">
      <w:pPr>
        <w:rPr>
          <w:rFonts w:eastAsia="Calibri"/>
          <w:sz w:val="32"/>
        </w:rPr>
      </w:pPr>
    </w:p>
    <w:p w:rsidR="00804708" w:rsidRPr="009D6D37" w:rsidRDefault="00804708" w:rsidP="00165367">
      <w:pPr>
        <w:rPr>
          <w:rFonts w:eastAsia="Calibri"/>
          <w:sz w:val="32"/>
        </w:rPr>
      </w:pPr>
    </w:p>
    <w:p w:rsidR="00165367" w:rsidRPr="00EB4CF8" w:rsidRDefault="00165367" w:rsidP="00EB4CF8">
      <w:pPr>
        <w:rPr>
          <w:rFonts w:eastAsia="Calibri"/>
          <w:b/>
          <w:sz w:val="32"/>
        </w:rPr>
      </w:pPr>
      <w:r w:rsidRPr="00EB4CF8">
        <w:rPr>
          <w:rFonts w:eastAsia="Calibri"/>
          <w:b/>
          <w:sz w:val="32"/>
        </w:rPr>
        <w:lastRenderedPageBreak/>
        <w:t>Histórico de Alterações</w:t>
      </w:r>
    </w:p>
    <w:p w:rsidR="00165367" w:rsidRDefault="00165367" w:rsidP="00165367">
      <w:pPr>
        <w:ind w:left="708"/>
        <w:jc w:val="center"/>
        <w:rPr>
          <w:rFonts w:ascii="Segoe UI" w:eastAsia="Segoe UI" w:hAnsi="Segoe UI" w:cs="Segoe UI"/>
          <w:b/>
          <w:sz w:val="28"/>
        </w:rPr>
      </w:pPr>
    </w:p>
    <w:tbl>
      <w:tblPr>
        <w:tblW w:w="10493" w:type="dxa"/>
        <w:tblCellSpacing w:w="15"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12121"/>
        <w:tblLayout w:type="fixed"/>
        <w:tblCellMar>
          <w:top w:w="15" w:type="dxa"/>
          <w:left w:w="15" w:type="dxa"/>
          <w:bottom w:w="15" w:type="dxa"/>
          <w:right w:w="15" w:type="dxa"/>
        </w:tblCellMar>
        <w:tblLook w:val="04A0" w:firstRow="1" w:lastRow="0" w:firstColumn="1" w:lastColumn="0" w:noHBand="0" w:noVBand="1"/>
      </w:tblPr>
      <w:tblGrid>
        <w:gridCol w:w="1985"/>
        <w:gridCol w:w="851"/>
        <w:gridCol w:w="7657"/>
      </w:tblGrid>
      <w:tr w:rsidR="00D51C19" w:rsidTr="00EB4CF8">
        <w:trPr>
          <w:trHeight w:val="562"/>
          <w:tblHeader/>
          <w:tblCellSpacing w:w="15" w:type="dxa"/>
        </w:trPr>
        <w:tc>
          <w:tcPr>
            <w:tcW w:w="1940" w:type="dxa"/>
            <w:shd w:val="clear" w:color="auto" w:fill="auto"/>
            <w:vAlign w:val="bottom"/>
            <w:hideMark/>
          </w:tcPr>
          <w:p w:rsidR="00D51C19" w:rsidRPr="009B6109" w:rsidRDefault="00D51C19">
            <w:pPr>
              <w:jc w:val="center"/>
              <w:rPr>
                <w:rFonts w:ascii="Times New Roman" w:hAnsi="Times New Roman" w:cs="Times New Roman"/>
                <w:b/>
                <w:bCs/>
                <w:color w:val="000000" w:themeColor="text1"/>
                <w:sz w:val="21"/>
                <w:szCs w:val="21"/>
              </w:rPr>
            </w:pPr>
            <w:r w:rsidRPr="009B6109">
              <w:rPr>
                <w:rFonts w:ascii="Times New Roman" w:hAnsi="Times New Roman" w:cs="Times New Roman"/>
                <w:b/>
                <w:bCs/>
                <w:color w:val="000000" w:themeColor="text1"/>
                <w:sz w:val="21"/>
                <w:szCs w:val="21"/>
              </w:rPr>
              <w:t>Data</w:t>
            </w:r>
          </w:p>
        </w:tc>
        <w:tc>
          <w:tcPr>
            <w:tcW w:w="821" w:type="dxa"/>
            <w:shd w:val="clear" w:color="auto" w:fill="auto"/>
            <w:vAlign w:val="bottom"/>
            <w:hideMark/>
          </w:tcPr>
          <w:p w:rsidR="00D51C19" w:rsidRPr="009B6109" w:rsidRDefault="00D51C19">
            <w:pPr>
              <w:jc w:val="center"/>
              <w:rPr>
                <w:rFonts w:ascii="Times New Roman" w:hAnsi="Times New Roman" w:cs="Times New Roman"/>
                <w:b/>
                <w:bCs/>
                <w:color w:val="000000" w:themeColor="text1"/>
                <w:sz w:val="21"/>
                <w:szCs w:val="21"/>
              </w:rPr>
            </w:pPr>
            <w:r w:rsidRPr="009B6109">
              <w:rPr>
                <w:rFonts w:ascii="Times New Roman" w:hAnsi="Times New Roman" w:cs="Times New Roman"/>
                <w:b/>
                <w:bCs/>
                <w:color w:val="000000" w:themeColor="text1"/>
                <w:sz w:val="21"/>
                <w:szCs w:val="21"/>
              </w:rPr>
              <w:t>Versão</w:t>
            </w:r>
          </w:p>
        </w:tc>
        <w:tc>
          <w:tcPr>
            <w:tcW w:w="7612" w:type="dxa"/>
            <w:shd w:val="clear" w:color="auto" w:fill="auto"/>
            <w:vAlign w:val="bottom"/>
            <w:hideMark/>
          </w:tcPr>
          <w:p w:rsidR="00D51C19" w:rsidRPr="009B6109" w:rsidRDefault="00D51C19">
            <w:pPr>
              <w:jc w:val="center"/>
              <w:rPr>
                <w:rFonts w:ascii="Times New Roman" w:hAnsi="Times New Roman" w:cs="Times New Roman"/>
                <w:b/>
                <w:bCs/>
                <w:color w:val="000000" w:themeColor="text1"/>
                <w:sz w:val="21"/>
                <w:szCs w:val="21"/>
              </w:rPr>
            </w:pPr>
            <w:r w:rsidRPr="009B6109">
              <w:rPr>
                <w:rFonts w:ascii="Times New Roman" w:hAnsi="Times New Roman" w:cs="Times New Roman"/>
                <w:b/>
                <w:bCs/>
                <w:color w:val="000000" w:themeColor="text1"/>
                <w:sz w:val="21"/>
                <w:szCs w:val="21"/>
              </w:rPr>
              <w:t>Alterações</w:t>
            </w:r>
          </w:p>
        </w:tc>
      </w:tr>
      <w:tr w:rsidR="00D51C19" w:rsidTr="00EB4CF8">
        <w:trPr>
          <w:trHeight w:val="80"/>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26/02/2024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v0.0</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Logo</w:t>
            </w:r>
          </w:p>
        </w:tc>
      </w:tr>
      <w:tr w:rsidR="00D51C19" w:rsidTr="00EB4CF8">
        <w:trPr>
          <w:trHeight w:val="288"/>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Logo estilizado</w:t>
            </w:r>
          </w:p>
        </w:tc>
      </w:tr>
      <w:tr w:rsidR="00D51C19" w:rsidTr="00EB4CF8">
        <w:trPr>
          <w:trHeight w:val="273"/>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v0.2</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Opção "Produtos" + Estilização</w:t>
            </w:r>
          </w:p>
        </w:tc>
      </w:tr>
      <w:tr w:rsidR="00D51C19" w:rsidTr="00EB4CF8">
        <w:trPr>
          <w:trHeight w:val="127"/>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27/02/2024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v0.3</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Opções "Serviços" e "Atendimentos" + Estilização</w:t>
            </w:r>
          </w:p>
        </w:tc>
      </w:tr>
      <w:tr w:rsidR="00D51C19" w:rsidTr="00EB4CF8">
        <w:trPr>
          <w:trHeight w:val="288"/>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v0.4</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Barra de pesquisa + Botões de usuário e notificações</w:t>
            </w:r>
          </w:p>
        </w:tc>
      </w:tr>
      <w:tr w:rsidR="00D51C19" w:rsidTr="00EB4CF8">
        <w:trPr>
          <w:trHeight w:val="288"/>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v0.5</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Estilização</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28/02/2024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v0.6</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Cabeçalho - Separação responsiva dos lados esquerdo e direito</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29/02/2024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v0.7</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Organização dos arquivos do projeto</w:t>
            </w:r>
          </w:p>
        </w:tc>
      </w:tr>
      <w:tr w:rsidR="00D51C19" w:rsidTr="00EB4CF8">
        <w:trPr>
          <w:trHeight w:val="109"/>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04/03/2024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v0.8</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Nova tela de cadastro + Tabela no banco de dados para CONTAS</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05/03/2024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v0.9</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Comentários no código</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06/03/2024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v0.10</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Background</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07/03/2024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v0.11</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Estilização</w:t>
            </w:r>
          </w:p>
        </w:tc>
      </w:tr>
      <w:tr w:rsidR="00D51C19" w:rsidTr="00EB4CF8">
        <w:trPr>
          <w:trHeight w:val="288"/>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v0.12</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Organização + Estilização</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11/03/2024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v0.13</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Sessões</w:t>
            </w:r>
          </w:p>
        </w:tc>
      </w:tr>
      <w:tr w:rsidR="00D51C19" w:rsidTr="00EB4CF8">
        <w:trPr>
          <w:trHeight w:val="288"/>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v0.14</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Sessões</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12/03/2024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v0.15</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Opção "Logout" caso sessão iniciada</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14/03/2024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v0.16</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Conexão com o banco de dados</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17/03/2024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v0.17</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Nova tela de login</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18/03/2024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v0.18</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Validação de credenciais login</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21/03/2024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v0.19</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Encriptação de senhas</w:t>
            </w:r>
          </w:p>
        </w:tc>
      </w:tr>
      <w:tr w:rsidR="00D51C19" w:rsidTr="00EB4CF8">
        <w:trPr>
          <w:trHeight w:val="99"/>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26/03/2024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v0.20</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Template de produto</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30/03/2024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v0.21</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Verificação se usuário ou email já estão sendo utilizados</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01/04/2024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v0.22</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Nova tabela no banco de dados para PRODUTOS + Iteração dos produtos na página principal</w:t>
            </w:r>
          </w:p>
        </w:tc>
      </w:tr>
      <w:tr w:rsidR="00D51C19" w:rsidTr="00EB4CF8">
        <w:trPr>
          <w:trHeight w:val="66"/>
          <w:tblCellSpacing w:w="15" w:type="dxa"/>
        </w:trPr>
        <w:tc>
          <w:tcPr>
            <w:tcW w:w="1940"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10/03/2024</w:t>
            </w:r>
          </w:p>
        </w:tc>
        <w:tc>
          <w:tcPr>
            <w:tcW w:w="821"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v0.23</w:t>
            </w:r>
          </w:p>
        </w:tc>
        <w:tc>
          <w:tcPr>
            <w:tcW w:w="7612" w:type="dxa"/>
            <w:shd w:val="clear" w:color="auto" w:fill="auto"/>
            <w:vAlign w:val="bottom"/>
            <w:hideMark/>
          </w:tcPr>
          <w:p w:rsidR="00D51C19" w:rsidRPr="009B6109" w:rsidRDefault="00D51C19">
            <w:pPr>
              <w:rPr>
                <w:rFonts w:ascii="Times New Roman" w:hAnsi="Times New Roman" w:cs="Times New Roman"/>
                <w:color w:val="000000" w:themeColor="text1"/>
                <w:sz w:val="21"/>
                <w:szCs w:val="21"/>
              </w:rPr>
            </w:pPr>
            <w:r w:rsidRPr="009B6109">
              <w:rPr>
                <w:rFonts w:ascii="Times New Roman" w:hAnsi="Times New Roman" w:cs="Times New Roman"/>
                <w:color w:val="000000" w:themeColor="text1"/>
                <w:sz w:val="21"/>
                <w:szCs w:val="21"/>
              </w:rPr>
              <w:t>Tela de adicionar novos produtos caso usuário seja "admin"</w:t>
            </w:r>
          </w:p>
        </w:tc>
      </w:tr>
    </w:tbl>
    <w:p w:rsidR="00165367" w:rsidRDefault="00165367" w:rsidP="00165367">
      <w:pPr>
        <w:ind w:left="708"/>
        <w:jc w:val="center"/>
        <w:rPr>
          <w:rFonts w:ascii="Segoe UI" w:eastAsia="Segoe UI" w:hAnsi="Segoe UI" w:cs="Segoe UI"/>
          <w:b/>
          <w:sz w:val="28"/>
        </w:rPr>
      </w:pPr>
    </w:p>
    <w:p w:rsidR="00EB4CF8" w:rsidRDefault="00EB4CF8" w:rsidP="00165367">
      <w:pPr>
        <w:rPr>
          <w:rFonts w:ascii="Segoe UI" w:eastAsia="Segoe UI" w:hAnsi="Segoe UI" w:cs="Segoe UI"/>
          <w:b/>
          <w:sz w:val="28"/>
        </w:rPr>
      </w:pPr>
    </w:p>
    <w:p w:rsidR="00EB4CF8" w:rsidRDefault="00EB4CF8" w:rsidP="00165367">
      <w:pPr>
        <w:rPr>
          <w:rFonts w:ascii="Segoe UI" w:eastAsia="Segoe UI" w:hAnsi="Segoe UI" w:cs="Segoe UI"/>
          <w:b/>
          <w:sz w:val="28"/>
        </w:rPr>
      </w:pPr>
    </w:p>
    <w:p w:rsidR="00165367" w:rsidRDefault="00165367" w:rsidP="00165367">
      <w:pPr>
        <w:rPr>
          <w:rFonts w:ascii="Segoe UI" w:eastAsia="Segoe UI" w:hAnsi="Segoe UI" w:cs="Segoe UI"/>
          <w:b/>
          <w:sz w:val="32"/>
          <w:szCs w:val="32"/>
        </w:rPr>
      </w:pPr>
      <w:r>
        <w:rPr>
          <w:rFonts w:ascii="Segoe UI" w:eastAsia="Segoe UI" w:hAnsi="Segoe UI" w:cs="Segoe UI"/>
          <w:b/>
          <w:sz w:val="32"/>
          <w:szCs w:val="32"/>
        </w:rPr>
        <w:t>Sumário</w:t>
      </w:r>
    </w:p>
    <w:p w:rsidR="00165367" w:rsidRPr="00165367" w:rsidRDefault="00165367" w:rsidP="00165367">
      <w:pPr>
        <w:rPr>
          <w:rFonts w:ascii="Segoe UI" w:eastAsia="Segoe UI" w:hAnsi="Segoe UI" w:cs="Segoe UI"/>
          <w:sz w:val="28"/>
        </w:rPr>
      </w:pPr>
      <w:r>
        <w:rPr>
          <w:rFonts w:ascii="Segoe UI" w:eastAsia="Segoe UI" w:hAnsi="Segoe UI" w:cs="Segoe UI"/>
          <w:sz w:val="28"/>
        </w:rPr>
        <w:t xml:space="preserve">01. Requisitos Funcionais..................................…………………………............... </w:t>
      </w:r>
    </w:p>
    <w:p w:rsidR="00DC6D5C" w:rsidRDefault="00165367" w:rsidP="00DC6D5C">
      <w:pPr>
        <w:rPr>
          <w:rFonts w:ascii="Segoe UI" w:eastAsia="Segoe UI" w:hAnsi="Segoe UI" w:cs="Segoe UI"/>
          <w:sz w:val="28"/>
        </w:rPr>
      </w:pPr>
      <w:r>
        <w:rPr>
          <w:rFonts w:ascii="Segoe UI" w:eastAsia="Segoe UI" w:hAnsi="Segoe UI" w:cs="Segoe UI"/>
          <w:sz w:val="28"/>
        </w:rPr>
        <w:t>02. Requisitos  Não Funcionais.......................................................................</w:t>
      </w:r>
      <w:r w:rsidR="00804708">
        <w:rPr>
          <w:rFonts w:ascii="Segoe UI" w:eastAsia="Segoe UI" w:hAnsi="Segoe UI" w:cs="Segoe UI"/>
          <w:sz w:val="28"/>
        </w:rPr>
        <w:t>.</w:t>
      </w:r>
    </w:p>
    <w:p w:rsidR="00165367" w:rsidRDefault="00165367" w:rsidP="00DC6D5C">
      <w:pPr>
        <w:rPr>
          <w:rFonts w:ascii="Segoe UI" w:eastAsia="Segoe UI" w:hAnsi="Segoe UI" w:cs="Segoe UI"/>
          <w:sz w:val="28"/>
        </w:rPr>
      </w:pPr>
      <w:r>
        <w:rPr>
          <w:rFonts w:ascii="Segoe UI" w:eastAsia="Segoe UI" w:hAnsi="Segoe UI" w:cs="Segoe UI"/>
          <w:sz w:val="28"/>
        </w:rPr>
        <w:t>03</w:t>
      </w:r>
      <w:r w:rsidR="00DC6D5C">
        <w:rPr>
          <w:rFonts w:ascii="Segoe UI" w:eastAsia="Times New Roman" w:hAnsi="Segoe UI" w:cs="Segoe UI"/>
          <w:b/>
          <w:bCs/>
          <w:color w:val="000000"/>
          <w:sz w:val="28"/>
          <w:szCs w:val="28"/>
          <w:lang w:val="pt-BR" w:eastAsia="pt-BR"/>
        </w:rPr>
        <w:t>.</w:t>
      </w:r>
      <w:r w:rsidR="00DC6D5C" w:rsidRPr="00DC6D5C">
        <w:rPr>
          <w:rFonts w:ascii="Segoe UI" w:eastAsia="Times New Roman" w:hAnsi="Segoe UI" w:cs="Segoe UI"/>
          <w:bCs/>
          <w:color w:val="000000"/>
          <w:sz w:val="28"/>
          <w:szCs w:val="28"/>
          <w:lang w:val="pt-BR" w:eastAsia="pt-BR"/>
        </w:rPr>
        <w:t>Caso de Uso Navegação</w:t>
      </w:r>
      <w:r>
        <w:rPr>
          <w:rFonts w:ascii="Segoe UI" w:eastAsia="Segoe UI" w:hAnsi="Segoe UI" w:cs="Segoe UI"/>
          <w:sz w:val="28"/>
        </w:rPr>
        <w:t>.......................................................................</w:t>
      </w:r>
      <w:r w:rsidR="00DC6D5C">
        <w:rPr>
          <w:rFonts w:ascii="Segoe UI" w:eastAsia="Segoe UI" w:hAnsi="Segoe UI" w:cs="Segoe UI"/>
          <w:sz w:val="28"/>
        </w:rPr>
        <w:t>.......</w:t>
      </w:r>
    </w:p>
    <w:p w:rsidR="00DC6D5C" w:rsidRDefault="00DC6D5C" w:rsidP="00DC6D5C">
      <w:pPr>
        <w:rPr>
          <w:rFonts w:ascii="Segoe UI" w:eastAsia="Segoe UI" w:hAnsi="Segoe UI" w:cs="Segoe UI"/>
          <w:sz w:val="28"/>
        </w:rPr>
      </w:pPr>
      <w:r>
        <w:rPr>
          <w:rFonts w:ascii="Segoe UI" w:eastAsia="Segoe UI" w:hAnsi="Segoe UI" w:cs="Segoe UI"/>
          <w:sz w:val="28"/>
        </w:rPr>
        <w:t>04</w:t>
      </w:r>
      <w:r>
        <w:rPr>
          <w:rFonts w:ascii="Segoe UI" w:eastAsia="Segoe UI" w:hAnsi="Segoe UI" w:cs="Segoe UI"/>
          <w:sz w:val="28"/>
        </w:rPr>
        <w:t xml:space="preserve">. </w:t>
      </w:r>
      <w:r>
        <w:rPr>
          <w:rFonts w:ascii="Segoe UI" w:eastAsia="Segoe UI" w:hAnsi="Segoe UI" w:cs="Segoe UI"/>
          <w:sz w:val="28"/>
        </w:rPr>
        <w:t>Matriz de rastreabilidade</w:t>
      </w:r>
      <w:r>
        <w:rPr>
          <w:rFonts w:ascii="Segoe UI" w:eastAsia="Segoe UI" w:hAnsi="Segoe UI" w:cs="Segoe UI"/>
          <w:sz w:val="28"/>
        </w:rPr>
        <w:t>........................................................................</w:t>
      </w:r>
      <w:r>
        <w:rPr>
          <w:rFonts w:ascii="Segoe UI" w:eastAsia="Segoe UI" w:hAnsi="Segoe UI" w:cs="Segoe UI"/>
          <w:sz w:val="28"/>
        </w:rPr>
        <w:t>....</w:t>
      </w:r>
    </w:p>
    <w:p w:rsidR="00DC6D5C" w:rsidRPr="00DC6D5C" w:rsidRDefault="00DC6D5C" w:rsidP="00DC6D5C">
      <w:pPr>
        <w:rPr>
          <w:rFonts w:ascii="Segoe UI" w:eastAsia="Segoe UI" w:hAnsi="Segoe UI" w:cs="Segoe UI"/>
          <w:sz w:val="28"/>
        </w:rPr>
      </w:pPr>
      <w:r>
        <w:rPr>
          <w:rFonts w:ascii="Segoe UI" w:eastAsia="Segoe UI" w:hAnsi="Segoe UI" w:cs="Segoe UI"/>
          <w:sz w:val="28"/>
        </w:rPr>
        <w:t>05</w:t>
      </w:r>
      <w:r>
        <w:rPr>
          <w:rFonts w:ascii="Segoe UI" w:eastAsia="Times New Roman" w:hAnsi="Segoe UI" w:cs="Segoe UI"/>
          <w:b/>
          <w:bCs/>
          <w:color w:val="000000"/>
          <w:sz w:val="28"/>
          <w:szCs w:val="28"/>
          <w:lang w:val="pt-BR" w:eastAsia="pt-BR"/>
        </w:rPr>
        <w:t>.</w:t>
      </w:r>
      <w:r>
        <w:rPr>
          <w:rFonts w:ascii="Segoe UI" w:eastAsia="Times New Roman" w:hAnsi="Segoe UI" w:cs="Segoe UI"/>
          <w:bCs/>
          <w:color w:val="000000"/>
          <w:sz w:val="28"/>
          <w:szCs w:val="28"/>
          <w:lang w:val="pt-BR" w:eastAsia="pt-BR"/>
        </w:rPr>
        <w:t>Diagramas</w:t>
      </w:r>
      <w:r>
        <w:rPr>
          <w:rFonts w:ascii="Segoe UI" w:eastAsia="Segoe UI" w:hAnsi="Segoe UI" w:cs="Segoe UI"/>
          <w:sz w:val="28"/>
        </w:rPr>
        <w:t>..................................................................................</w:t>
      </w:r>
      <w:r>
        <w:rPr>
          <w:rFonts w:ascii="Segoe UI" w:eastAsia="Segoe UI" w:hAnsi="Segoe UI" w:cs="Segoe UI"/>
          <w:sz w:val="28"/>
        </w:rPr>
        <w:t>........................</w:t>
      </w:r>
    </w:p>
    <w:p w:rsidR="00B35B30" w:rsidRDefault="00B35B30" w:rsidP="00DC6D5C">
      <w:pPr>
        <w:rPr>
          <w:rFonts w:ascii="Arial" w:hAnsi="Arial" w:cs="Arial"/>
          <w:b/>
          <w:color w:val="403E3B"/>
          <w:sz w:val="24"/>
          <w:szCs w:val="24"/>
          <w:shd w:val="clear" w:color="auto" w:fill="FFFFFF"/>
        </w:rPr>
      </w:pPr>
    </w:p>
    <w:p w:rsidR="00B35B30" w:rsidRDefault="00B35B30" w:rsidP="00F228E9">
      <w:pPr>
        <w:jc w:val="center"/>
        <w:rPr>
          <w:rFonts w:ascii="Arial" w:hAnsi="Arial" w:cs="Arial"/>
          <w:b/>
          <w:color w:val="403E3B"/>
          <w:sz w:val="24"/>
          <w:szCs w:val="24"/>
          <w:shd w:val="clear" w:color="auto" w:fill="FFFFFF"/>
        </w:rPr>
      </w:pPr>
    </w:p>
    <w:p w:rsidR="00543CF0" w:rsidRDefault="00543CF0" w:rsidP="00F228E9">
      <w:pPr>
        <w:jc w:val="center"/>
        <w:rPr>
          <w:rFonts w:ascii="Arial" w:hAnsi="Arial" w:cs="Arial"/>
          <w:b/>
          <w:color w:val="403E3B"/>
          <w:sz w:val="24"/>
          <w:szCs w:val="24"/>
          <w:shd w:val="clear" w:color="auto" w:fill="FFFFFF"/>
        </w:rPr>
      </w:pPr>
    </w:p>
    <w:p w:rsidR="00F228E9" w:rsidRPr="00F228E9" w:rsidRDefault="00F228E9" w:rsidP="00F228E9">
      <w:pPr>
        <w:spacing w:before="100" w:beforeAutospacing="1" w:after="100" w:afterAutospacing="1"/>
        <w:ind w:left="708"/>
        <w:rPr>
          <w:rFonts w:ascii="Times New Roman" w:eastAsia="Times New Roman" w:hAnsi="Times New Roman" w:cs="Times New Roman"/>
          <w:color w:val="000000"/>
          <w:sz w:val="27"/>
          <w:szCs w:val="27"/>
          <w:lang w:val="pt-BR" w:eastAsia="pt-BR"/>
        </w:rPr>
      </w:pPr>
      <w:r w:rsidRPr="00F228E9">
        <w:rPr>
          <w:rFonts w:ascii="Segoe UI" w:eastAsia="Times New Roman" w:hAnsi="Segoe UI" w:cs="Segoe UI"/>
          <w:b/>
          <w:bCs/>
          <w:color w:val="000000"/>
          <w:sz w:val="28"/>
          <w:szCs w:val="28"/>
          <w:lang w:val="pt-BR" w:eastAsia="pt-BR"/>
        </w:rPr>
        <w:lastRenderedPageBreak/>
        <w:t>Lista de Requisitos</w:t>
      </w:r>
    </w:p>
    <w:p w:rsidR="00F228E9" w:rsidRPr="00F228E9" w:rsidRDefault="00F228E9" w:rsidP="00F228E9">
      <w:pPr>
        <w:spacing w:before="100" w:beforeAutospacing="1" w:after="100" w:afterAutospacing="1"/>
        <w:ind w:left="1068" w:hanging="360"/>
        <w:rPr>
          <w:rFonts w:ascii="Times New Roman" w:eastAsia="Times New Roman" w:hAnsi="Times New Roman" w:cs="Times New Roman"/>
          <w:color w:val="000000"/>
          <w:sz w:val="27"/>
          <w:szCs w:val="27"/>
          <w:lang w:val="pt-BR" w:eastAsia="pt-BR"/>
        </w:rPr>
      </w:pPr>
      <w:r w:rsidRPr="00F228E9">
        <w:rPr>
          <w:rFonts w:ascii="Symbol" w:eastAsia="Times New Roman" w:hAnsi="Symbol" w:cs="Times New Roman"/>
          <w:color w:val="000000"/>
          <w:sz w:val="28"/>
          <w:szCs w:val="28"/>
          <w:lang w:val="pt-BR" w:eastAsia="pt-BR"/>
        </w:rPr>
        <w:t></w:t>
      </w:r>
      <w:r w:rsidRPr="00F228E9">
        <w:rPr>
          <w:rFonts w:ascii="Times New Roman" w:eastAsia="Times New Roman" w:hAnsi="Times New Roman" w:cs="Times New Roman"/>
          <w:color w:val="000000"/>
          <w:sz w:val="14"/>
          <w:szCs w:val="14"/>
          <w:lang w:val="pt-BR" w:eastAsia="pt-BR"/>
        </w:rPr>
        <w:t>        </w:t>
      </w:r>
      <w:r w:rsidRPr="00F228E9">
        <w:rPr>
          <w:rFonts w:ascii="Segoe UI" w:eastAsia="Times New Roman" w:hAnsi="Segoe UI" w:cs="Segoe UI"/>
          <w:b/>
          <w:bCs/>
          <w:color w:val="000000"/>
          <w:sz w:val="28"/>
          <w:szCs w:val="28"/>
          <w:lang w:val="pt-BR" w:eastAsia="pt-BR"/>
        </w:rPr>
        <w:t>01.Requisitos Funcionais</w:t>
      </w:r>
    </w:p>
    <w:tbl>
      <w:tblPr>
        <w:tblW w:w="9629" w:type="dxa"/>
        <w:jc w:val="center"/>
        <w:tblCellMar>
          <w:left w:w="0" w:type="dxa"/>
          <w:right w:w="0" w:type="dxa"/>
        </w:tblCellMar>
        <w:tblLook w:val="04A0" w:firstRow="1" w:lastRow="0" w:firstColumn="1" w:lastColumn="0" w:noHBand="0" w:noVBand="1"/>
      </w:tblPr>
      <w:tblGrid>
        <w:gridCol w:w="2388"/>
        <w:gridCol w:w="1752"/>
        <w:gridCol w:w="2534"/>
        <w:gridCol w:w="2955"/>
      </w:tblGrid>
      <w:tr w:rsidR="00F228E9" w:rsidRPr="00F228E9" w:rsidTr="009B6109">
        <w:trPr>
          <w:jc w:val="center"/>
        </w:trPr>
        <w:tc>
          <w:tcPr>
            <w:tcW w:w="9629" w:type="dxa"/>
            <w:gridSpan w:val="4"/>
            <w:tcBorders>
              <w:top w:val="single" w:sz="8" w:space="0" w:color="000000"/>
              <w:left w:val="single" w:sz="8" w:space="0" w:color="000000"/>
              <w:bottom w:val="single" w:sz="8" w:space="0" w:color="000000"/>
              <w:right w:val="single" w:sz="8" w:space="0" w:color="000000"/>
            </w:tcBorders>
            <w:shd w:val="clear" w:color="auto" w:fill="BDD6EE"/>
            <w:tcMar>
              <w:top w:w="0" w:type="dxa"/>
              <w:left w:w="108" w:type="dxa"/>
              <w:bottom w:w="0" w:type="dxa"/>
              <w:right w:w="108" w:type="dxa"/>
            </w:tcMar>
            <w:vAlign w:val="center"/>
            <w:hideMark/>
          </w:tcPr>
          <w:p w:rsidR="00F228E9" w:rsidRPr="00F228E9" w:rsidRDefault="00165367" w:rsidP="00F228E9">
            <w:pPr>
              <w:spacing w:before="40" w:after="40"/>
              <w:ind w:firstLine="424"/>
              <w:rPr>
                <w:rFonts w:ascii="Times New Roman" w:eastAsia="Times New Roman" w:hAnsi="Times New Roman" w:cs="Times New Roman"/>
                <w:sz w:val="24"/>
                <w:szCs w:val="24"/>
                <w:lang w:val="pt-BR" w:eastAsia="pt-BR"/>
              </w:rPr>
            </w:pPr>
            <w:r>
              <w:rPr>
                <w:rFonts w:ascii="Arial" w:eastAsia="Times New Roman" w:hAnsi="Arial" w:cs="Arial"/>
                <w:b/>
                <w:bCs/>
                <w:color w:val="000000"/>
                <w:sz w:val="24"/>
                <w:szCs w:val="24"/>
                <w:u w:val="single"/>
                <w:lang w:val="pt-BR" w:eastAsia="pt-BR"/>
              </w:rPr>
              <w:t xml:space="preserve">REQ01 – </w:t>
            </w:r>
            <w:r w:rsidRPr="00165367">
              <w:rPr>
                <w:rFonts w:ascii="Arial" w:eastAsia="Times New Roman" w:hAnsi="Arial" w:cs="Arial"/>
                <w:b/>
                <w:bCs/>
                <w:color w:val="000000"/>
                <w:sz w:val="24"/>
                <w:szCs w:val="24"/>
                <w:u w:val="single"/>
                <w:lang w:val="pt-BR" w:eastAsia="pt-BR"/>
              </w:rPr>
              <w:t>Registro de Usuário</w:t>
            </w:r>
          </w:p>
        </w:tc>
      </w:tr>
      <w:tr w:rsidR="00F228E9" w:rsidRPr="00F228E9" w:rsidTr="009B6109">
        <w:trPr>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PRIORIDADE:</w:t>
            </w:r>
          </w:p>
        </w:tc>
        <w:tc>
          <w:tcPr>
            <w:tcW w:w="17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c>
          <w:tcPr>
            <w:tcW w:w="25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ESTABILIDADE:</w:t>
            </w:r>
          </w:p>
        </w:tc>
        <w:tc>
          <w:tcPr>
            <w:tcW w:w="295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r>
      <w:tr w:rsidR="00F228E9" w:rsidRPr="00F228E9" w:rsidTr="009B6109">
        <w:trPr>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SOLICITANTE:</w:t>
            </w:r>
          </w:p>
        </w:tc>
        <w:tc>
          <w:tcPr>
            <w:tcW w:w="17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Pr="00165367">
              <w:rPr>
                <w:rFonts w:ascii="Times New Roman" w:eastAsia="Times New Roman" w:hAnsi="Times New Roman" w:cs="Times New Roman"/>
                <w:sz w:val="24"/>
                <w:szCs w:val="24"/>
                <w:lang w:val="pt-BR" w:eastAsia="pt-BR"/>
              </w:rPr>
              <w:t>Usuário</w:t>
            </w:r>
          </w:p>
        </w:tc>
        <w:tc>
          <w:tcPr>
            <w:tcW w:w="25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REQ. ORIGEM:</w:t>
            </w:r>
          </w:p>
        </w:tc>
        <w:tc>
          <w:tcPr>
            <w:tcW w:w="295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00DC6D5C">
              <w:rPr>
                <w:rFonts w:ascii="Times New Roman" w:eastAsia="Times New Roman" w:hAnsi="Times New Roman" w:cs="Times New Roman"/>
                <w:sz w:val="24"/>
                <w:szCs w:val="24"/>
                <w:lang w:val="pt-BR" w:eastAsia="pt-BR"/>
              </w:rPr>
              <w:t>Admin</w:t>
            </w:r>
          </w:p>
        </w:tc>
      </w:tr>
      <w:tr w:rsidR="00F228E9" w:rsidRPr="00F228E9" w:rsidTr="009B6109">
        <w:trPr>
          <w:trHeight w:val="2974"/>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Descrição:</w:t>
            </w:r>
          </w:p>
        </w:tc>
        <w:tc>
          <w:tcPr>
            <w:tcW w:w="7241"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100" w:before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p>
          <w:p w:rsidR="00EB4CF8" w:rsidRDefault="00EB4CF8" w:rsidP="00F228E9">
            <w:pPr>
              <w:spacing w:before="100" w:beforeAutospacing="1"/>
              <w:rPr>
                <w:rFonts w:ascii="Times New Roman" w:eastAsia="Times New Roman" w:hAnsi="Times New Roman" w:cs="Times New Roman"/>
                <w:sz w:val="24"/>
                <w:szCs w:val="24"/>
                <w:lang w:val="pt-BR" w:eastAsia="pt-BR"/>
              </w:rPr>
            </w:pPr>
            <w:r w:rsidRPr="00EB4CF8">
              <w:rPr>
                <w:rFonts w:ascii="Times New Roman" w:eastAsia="Times New Roman" w:hAnsi="Times New Roman" w:cs="Times New Roman"/>
                <w:sz w:val="24"/>
                <w:szCs w:val="24"/>
                <w:lang w:val="pt-BR" w:eastAsia="pt-BR"/>
              </w:rPr>
              <w:t>O site exibe uma tela inicial onde, no canto superior direito, há um ícone de perfil com a opção "Registro". Ao selecionar essa opção, o usuário é redirecionado para a tela de registro, onde deve inserir seu nome, e-mail, senha e confirmar a senha para criar uma conta no sistema.</w:t>
            </w:r>
          </w:p>
          <w:p w:rsidR="00F228E9" w:rsidRPr="00F228E9" w:rsidRDefault="00EB4CF8" w:rsidP="00F228E9">
            <w:pPr>
              <w:spacing w:before="100" w:beforeAutospacing="1"/>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Se os campos obrigatórios</w:t>
            </w:r>
            <w:r w:rsidR="00F228E9" w:rsidRPr="00F228E9">
              <w:rPr>
                <w:rFonts w:ascii="Times New Roman" w:eastAsia="Times New Roman" w:hAnsi="Times New Roman" w:cs="Times New Roman"/>
                <w:sz w:val="24"/>
                <w:szCs w:val="24"/>
                <w:lang w:val="pt-BR" w:eastAsia="pt-BR"/>
              </w:rPr>
              <w:t xml:space="preserve"> ins</w:t>
            </w:r>
            <w:r>
              <w:rPr>
                <w:rFonts w:ascii="Times New Roman" w:eastAsia="Times New Roman" w:hAnsi="Times New Roman" w:cs="Times New Roman"/>
                <w:sz w:val="24"/>
                <w:szCs w:val="24"/>
                <w:lang w:val="pt-BR" w:eastAsia="pt-BR"/>
              </w:rPr>
              <w:t>eridos corretamente e quando clicado</w:t>
            </w:r>
            <w:r w:rsidR="008E50BB">
              <w:rPr>
                <w:rFonts w:ascii="Times New Roman" w:eastAsia="Times New Roman" w:hAnsi="Times New Roman" w:cs="Times New Roman"/>
                <w:sz w:val="24"/>
                <w:szCs w:val="24"/>
                <w:lang w:val="pt-BR" w:eastAsia="pt-BR"/>
              </w:rPr>
              <w:t xml:space="preserve"> no botão </w:t>
            </w:r>
            <w:r w:rsidR="00805CDC">
              <w:rPr>
                <w:rFonts w:ascii="Times New Roman" w:eastAsia="Times New Roman" w:hAnsi="Times New Roman" w:cs="Times New Roman"/>
                <w:b/>
                <w:sz w:val="24"/>
                <w:szCs w:val="24"/>
                <w:lang w:val="pt-BR" w:eastAsia="pt-BR"/>
              </w:rPr>
              <w:t>Enviar</w:t>
            </w:r>
            <w:r w:rsidR="00F228E9" w:rsidRPr="00F228E9">
              <w:rPr>
                <w:rFonts w:ascii="Times New Roman" w:eastAsia="Times New Roman" w:hAnsi="Times New Roman" w:cs="Times New Roman"/>
                <w:sz w:val="24"/>
                <w:szCs w:val="24"/>
                <w:lang w:val="pt-BR" w:eastAsia="pt-BR"/>
              </w:rPr>
              <w:t xml:space="preserve">, o sistema fará o login e </w:t>
            </w:r>
            <w:r w:rsidR="008E50BB">
              <w:rPr>
                <w:rFonts w:ascii="Times New Roman" w:eastAsia="Times New Roman" w:hAnsi="Times New Roman" w:cs="Times New Roman"/>
                <w:sz w:val="24"/>
                <w:szCs w:val="24"/>
                <w:lang w:val="pt-BR" w:eastAsia="pt-BR"/>
              </w:rPr>
              <w:t>re</w:t>
            </w:r>
            <w:r w:rsidR="00F228E9" w:rsidRPr="00F228E9">
              <w:rPr>
                <w:rFonts w:ascii="Times New Roman" w:eastAsia="Times New Roman" w:hAnsi="Times New Roman" w:cs="Times New Roman"/>
                <w:sz w:val="24"/>
                <w:szCs w:val="24"/>
                <w:lang w:val="pt-BR" w:eastAsia="pt-BR"/>
              </w:rPr>
              <w:t>direcionará o usuário para a tela inicial fazendo a validação do e-mail.</w:t>
            </w:r>
          </w:p>
          <w:p w:rsidR="00F228E9" w:rsidRPr="00F228E9" w:rsidRDefault="00F228E9" w:rsidP="00F228E9">
            <w:pPr>
              <w:spacing w:before="100" w:before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Se os campos obrigatórios não forem inseridos corretamente, o sistema mostrará a mensagem “Dados inválidos!”.</w:t>
            </w:r>
          </w:p>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p>
        </w:tc>
      </w:tr>
    </w:tbl>
    <w:p w:rsidR="00F228E9" w:rsidRPr="00F228E9" w:rsidRDefault="00F228E9" w:rsidP="00F228E9">
      <w:pPr>
        <w:spacing w:before="100" w:beforeAutospacing="1" w:after="100" w:afterAutospacing="1"/>
        <w:rPr>
          <w:rFonts w:ascii="Times New Roman" w:eastAsia="Times New Roman" w:hAnsi="Times New Roman" w:cs="Times New Roman"/>
          <w:color w:val="000000"/>
          <w:sz w:val="27"/>
          <w:szCs w:val="27"/>
          <w:lang w:val="pt-BR" w:eastAsia="pt-BR"/>
        </w:rPr>
      </w:pPr>
      <w:r w:rsidRPr="00F228E9">
        <w:rPr>
          <w:rFonts w:ascii="Segoe UI" w:eastAsia="Times New Roman" w:hAnsi="Segoe UI" w:cs="Segoe UI"/>
          <w:b/>
          <w:bCs/>
          <w:color w:val="000000"/>
          <w:sz w:val="28"/>
          <w:szCs w:val="28"/>
          <w:lang w:val="pt-BR" w:eastAsia="pt-BR"/>
        </w:rPr>
        <w:t> </w:t>
      </w:r>
    </w:p>
    <w:tbl>
      <w:tblPr>
        <w:tblW w:w="9669" w:type="dxa"/>
        <w:jc w:val="center"/>
        <w:tblCellMar>
          <w:left w:w="0" w:type="dxa"/>
          <w:right w:w="0" w:type="dxa"/>
        </w:tblCellMar>
        <w:tblLook w:val="04A0" w:firstRow="1" w:lastRow="0" w:firstColumn="1" w:lastColumn="0" w:noHBand="0" w:noVBand="1"/>
      </w:tblPr>
      <w:tblGrid>
        <w:gridCol w:w="2388"/>
        <w:gridCol w:w="1601"/>
        <w:gridCol w:w="2534"/>
        <w:gridCol w:w="3066"/>
        <w:gridCol w:w="80"/>
      </w:tblGrid>
      <w:tr w:rsidR="00F228E9" w:rsidRPr="00F228E9" w:rsidTr="009B6109">
        <w:trPr>
          <w:jc w:val="center"/>
        </w:trPr>
        <w:tc>
          <w:tcPr>
            <w:tcW w:w="9629" w:type="dxa"/>
            <w:gridSpan w:val="4"/>
            <w:tcBorders>
              <w:top w:val="single" w:sz="8" w:space="0" w:color="000000"/>
              <w:left w:val="single" w:sz="8" w:space="0" w:color="000000"/>
              <w:bottom w:val="single" w:sz="8" w:space="0" w:color="000000"/>
              <w:right w:val="single" w:sz="8" w:space="0" w:color="000000"/>
            </w:tcBorders>
            <w:shd w:val="clear" w:color="auto" w:fill="BDD6EE"/>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Segoe UI" w:eastAsia="Times New Roman" w:hAnsi="Segoe UI" w:cs="Segoe UI"/>
                <w:b/>
                <w:bCs/>
                <w:color w:val="000000"/>
                <w:sz w:val="24"/>
                <w:szCs w:val="24"/>
                <w:u w:val="single"/>
                <w:lang w:val="pt-BR" w:eastAsia="pt-BR"/>
              </w:rPr>
              <w:t>REQ02 </w:t>
            </w:r>
            <w:r w:rsidR="008E50BB">
              <w:rPr>
                <w:rFonts w:ascii="Arial" w:eastAsia="Times New Roman" w:hAnsi="Arial" w:cs="Arial"/>
                <w:b/>
                <w:bCs/>
                <w:color w:val="000000"/>
                <w:sz w:val="24"/>
                <w:szCs w:val="24"/>
                <w:u w:val="single"/>
                <w:lang w:val="pt-BR" w:eastAsia="pt-BR"/>
              </w:rPr>
              <w:t xml:space="preserve">– Login de </w:t>
            </w:r>
            <w:r w:rsidR="008E50BB" w:rsidRPr="00165367">
              <w:rPr>
                <w:rFonts w:ascii="Arial" w:eastAsia="Times New Roman" w:hAnsi="Arial" w:cs="Arial"/>
                <w:b/>
                <w:bCs/>
                <w:color w:val="000000"/>
                <w:sz w:val="24"/>
                <w:szCs w:val="24"/>
                <w:u w:val="single"/>
                <w:lang w:val="pt-BR" w:eastAsia="pt-BR"/>
              </w:rPr>
              <w:t>Usuário</w:t>
            </w:r>
          </w:p>
        </w:tc>
        <w:tc>
          <w:tcPr>
            <w:tcW w:w="40" w:type="dxa"/>
            <w:tcMar>
              <w:top w:w="0" w:type="dxa"/>
              <w:left w:w="10" w:type="dxa"/>
              <w:bottom w:w="0" w:type="dxa"/>
              <w:right w:w="10" w:type="dxa"/>
            </w:tcMar>
            <w:hideMark/>
          </w:tcPr>
          <w:p w:rsidR="00F228E9" w:rsidRPr="00F228E9" w:rsidRDefault="00F228E9" w:rsidP="00F228E9">
            <w:pPr>
              <w:spacing w:before="100" w:beforeAutospacing="1" w:after="100" w:after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p>
        </w:tc>
      </w:tr>
      <w:tr w:rsidR="00F228E9" w:rsidRPr="00F228E9" w:rsidTr="009B6109">
        <w:trPr>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PRIORIDADE:</w:t>
            </w:r>
          </w:p>
        </w:tc>
        <w:tc>
          <w:tcPr>
            <w:tcW w:w="16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c>
          <w:tcPr>
            <w:tcW w:w="25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ESTABILIDADE:</w:t>
            </w:r>
          </w:p>
        </w:tc>
        <w:tc>
          <w:tcPr>
            <w:tcW w:w="30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c>
          <w:tcPr>
            <w:tcW w:w="40" w:type="dxa"/>
            <w:tcMar>
              <w:top w:w="0" w:type="dxa"/>
              <w:left w:w="10" w:type="dxa"/>
              <w:bottom w:w="0" w:type="dxa"/>
              <w:right w:w="10" w:type="dxa"/>
            </w:tcMar>
            <w:hideMark/>
          </w:tcPr>
          <w:p w:rsidR="00F228E9" w:rsidRPr="00F228E9" w:rsidRDefault="00F228E9" w:rsidP="00F228E9">
            <w:pPr>
              <w:spacing w:before="100" w:beforeAutospacing="1" w:after="100" w:after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p>
        </w:tc>
      </w:tr>
      <w:tr w:rsidR="00F228E9" w:rsidRPr="00F228E9" w:rsidTr="009B6109">
        <w:trPr>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SOLICITANTE:</w:t>
            </w:r>
          </w:p>
        </w:tc>
        <w:tc>
          <w:tcPr>
            <w:tcW w:w="16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Pr="00165367">
              <w:rPr>
                <w:rFonts w:ascii="Times New Roman" w:eastAsia="Times New Roman" w:hAnsi="Times New Roman" w:cs="Times New Roman"/>
                <w:sz w:val="24"/>
                <w:szCs w:val="24"/>
                <w:lang w:val="pt-BR" w:eastAsia="pt-BR"/>
              </w:rPr>
              <w:t>Usuário</w:t>
            </w:r>
          </w:p>
        </w:tc>
        <w:tc>
          <w:tcPr>
            <w:tcW w:w="253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REQ. ORIGEM:</w:t>
            </w:r>
          </w:p>
        </w:tc>
        <w:tc>
          <w:tcPr>
            <w:tcW w:w="30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00DC6D5C">
              <w:rPr>
                <w:rFonts w:ascii="Times New Roman" w:eastAsia="Times New Roman" w:hAnsi="Times New Roman" w:cs="Times New Roman"/>
                <w:sz w:val="24"/>
                <w:szCs w:val="24"/>
                <w:lang w:val="pt-BR" w:eastAsia="pt-BR"/>
              </w:rPr>
              <w:t>Admin</w:t>
            </w:r>
          </w:p>
        </w:tc>
        <w:tc>
          <w:tcPr>
            <w:tcW w:w="40" w:type="dxa"/>
            <w:tcMar>
              <w:top w:w="0" w:type="dxa"/>
              <w:left w:w="10" w:type="dxa"/>
              <w:bottom w:w="0" w:type="dxa"/>
              <w:right w:w="10" w:type="dxa"/>
            </w:tcMar>
            <w:hideMark/>
          </w:tcPr>
          <w:p w:rsidR="00F228E9" w:rsidRPr="00F228E9" w:rsidRDefault="00F228E9" w:rsidP="00F228E9">
            <w:pPr>
              <w:spacing w:before="100" w:beforeAutospacing="1" w:after="100" w:after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p>
        </w:tc>
      </w:tr>
      <w:tr w:rsidR="00F228E9" w:rsidRPr="00F228E9" w:rsidTr="009B6109">
        <w:trPr>
          <w:gridAfter w:val="1"/>
          <w:wAfter w:w="40" w:type="dxa"/>
          <w:trHeight w:val="3296"/>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Descrição:</w:t>
            </w:r>
          </w:p>
        </w:tc>
        <w:tc>
          <w:tcPr>
            <w:tcW w:w="7241"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B4CF8" w:rsidRDefault="00EB4CF8" w:rsidP="008E50BB">
            <w:pPr>
              <w:spacing w:before="100" w:beforeAutospacing="1"/>
              <w:rPr>
                <w:rFonts w:ascii="Times New Roman" w:eastAsia="Times New Roman" w:hAnsi="Times New Roman" w:cs="Times New Roman"/>
                <w:sz w:val="24"/>
                <w:szCs w:val="24"/>
                <w:lang w:val="pt-BR" w:eastAsia="pt-BR"/>
              </w:rPr>
            </w:pPr>
          </w:p>
          <w:p w:rsidR="00EB4CF8" w:rsidRDefault="00EB4CF8" w:rsidP="008E50BB">
            <w:pPr>
              <w:spacing w:before="100" w:beforeAutospacing="1"/>
              <w:rPr>
                <w:rFonts w:ascii="Times New Roman" w:eastAsia="Times New Roman" w:hAnsi="Times New Roman" w:cs="Times New Roman"/>
                <w:sz w:val="24"/>
                <w:szCs w:val="24"/>
                <w:lang w:val="pt-BR" w:eastAsia="pt-BR"/>
              </w:rPr>
            </w:pPr>
            <w:r w:rsidRPr="00EB4CF8">
              <w:rPr>
                <w:rFonts w:ascii="Times New Roman" w:eastAsia="Times New Roman" w:hAnsi="Times New Roman" w:cs="Times New Roman"/>
                <w:sz w:val="24"/>
                <w:szCs w:val="24"/>
                <w:lang w:val="pt-BR" w:eastAsia="pt-BR"/>
              </w:rPr>
              <w:t>No canto superior direito da tela inicial do site, há um ícone de perfil com a opção "Entrar". Clicando nesse ícone, o usuário é levado à tela de login, onde deve inserir seu e-mail e senha para acessar o sistema.</w:t>
            </w:r>
            <w:r>
              <w:rPr>
                <w:rFonts w:ascii="Times New Roman" w:eastAsia="Times New Roman" w:hAnsi="Times New Roman" w:cs="Times New Roman"/>
                <w:sz w:val="24"/>
                <w:szCs w:val="24"/>
                <w:lang w:val="pt-BR" w:eastAsia="pt-BR"/>
              </w:rPr>
              <w:t xml:space="preserve"> </w:t>
            </w:r>
          </w:p>
          <w:p w:rsidR="008E50BB" w:rsidRPr="00F228E9" w:rsidRDefault="00EB4CF8" w:rsidP="008E50BB">
            <w:pPr>
              <w:spacing w:before="100" w:beforeAutospacing="1"/>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Se os campos obrigatórios</w:t>
            </w:r>
            <w:r w:rsidR="008E50BB" w:rsidRPr="00F228E9">
              <w:rPr>
                <w:rFonts w:ascii="Times New Roman" w:eastAsia="Times New Roman" w:hAnsi="Times New Roman" w:cs="Times New Roman"/>
                <w:sz w:val="24"/>
                <w:szCs w:val="24"/>
                <w:lang w:val="pt-BR" w:eastAsia="pt-BR"/>
              </w:rPr>
              <w:t xml:space="preserve"> ins</w:t>
            </w:r>
            <w:r>
              <w:rPr>
                <w:rFonts w:ascii="Times New Roman" w:eastAsia="Times New Roman" w:hAnsi="Times New Roman" w:cs="Times New Roman"/>
                <w:sz w:val="24"/>
                <w:szCs w:val="24"/>
                <w:lang w:val="pt-BR" w:eastAsia="pt-BR"/>
              </w:rPr>
              <w:t>eridos corretamente e quando clicado</w:t>
            </w:r>
            <w:r w:rsidR="00805CDC">
              <w:rPr>
                <w:rFonts w:ascii="Times New Roman" w:eastAsia="Times New Roman" w:hAnsi="Times New Roman" w:cs="Times New Roman"/>
                <w:sz w:val="24"/>
                <w:szCs w:val="24"/>
                <w:lang w:val="pt-BR" w:eastAsia="pt-BR"/>
              </w:rPr>
              <w:t xml:space="preserve"> no botão Enviar</w:t>
            </w:r>
            <w:r w:rsidR="008E50BB">
              <w:rPr>
                <w:rFonts w:ascii="Times New Roman" w:eastAsia="Times New Roman" w:hAnsi="Times New Roman" w:cs="Times New Roman"/>
                <w:sz w:val="24"/>
                <w:szCs w:val="24"/>
                <w:lang w:val="pt-BR" w:eastAsia="pt-BR"/>
              </w:rPr>
              <w:t xml:space="preserve">, o sistema </w:t>
            </w:r>
            <w:r w:rsidR="008E50BB">
              <w:rPr>
                <w:rFonts w:ascii="Times New Roman" w:eastAsia="Times New Roman" w:hAnsi="Times New Roman" w:cs="Times New Roman"/>
                <w:sz w:val="24"/>
                <w:szCs w:val="24"/>
                <w:lang w:val="pt-BR" w:eastAsia="pt-BR"/>
              </w:rPr>
              <w:t>re</w:t>
            </w:r>
            <w:r w:rsidR="008E50BB" w:rsidRPr="00F228E9">
              <w:rPr>
                <w:rFonts w:ascii="Times New Roman" w:eastAsia="Times New Roman" w:hAnsi="Times New Roman" w:cs="Times New Roman"/>
                <w:sz w:val="24"/>
                <w:szCs w:val="24"/>
                <w:lang w:val="pt-BR" w:eastAsia="pt-BR"/>
              </w:rPr>
              <w:t>direcionará o usuário para a tela inici</w:t>
            </w:r>
            <w:r w:rsidR="008E50BB">
              <w:rPr>
                <w:rFonts w:ascii="Times New Roman" w:eastAsia="Times New Roman" w:hAnsi="Times New Roman" w:cs="Times New Roman"/>
                <w:sz w:val="24"/>
                <w:szCs w:val="24"/>
                <w:lang w:val="pt-BR" w:eastAsia="pt-BR"/>
              </w:rPr>
              <w:t>al</w:t>
            </w:r>
            <w:r w:rsidR="008E50BB" w:rsidRPr="00F228E9">
              <w:rPr>
                <w:rFonts w:ascii="Times New Roman" w:eastAsia="Times New Roman" w:hAnsi="Times New Roman" w:cs="Times New Roman"/>
                <w:sz w:val="24"/>
                <w:szCs w:val="24"/>
                <w:lang w:val="pt-BR" w:eastAsia="pt-BR"/>
              </w:rPr>
              <w:t>.</w:t>
            </w:r>
          </w:p>
          <w:p w:rsidR="00F228E9" w:rsidRDefault="008E50BB" w:rsidP="008E50BB">
            <w:pPr>
              <w:spacing w:before="100" w:before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Se os campos obrigatórios não forem inseridos corretamente, o sistema mostrará a mensagem “Dados inválidos!”.</w:t>
            </w:r>
            <w:r w:rsidR="00F228E9" w:rsidRPr="00F228E9">
              <w:rPr>
                <w:rFonts w:ascii="Times New Roman" w:eastAsia="Times New Roman" w:hAnsi="Times New Roman" w:cs="Times New Roman"/>
                <w:sz w:val="24"/>
                <w:szCs w:val="24"/>
                <w:lang w:val="pt-BR" w:eastAsia="pt-BR"/>
              </w:rPr>
              <w:t> </w:t>
            </w:r>
          </w:p>
          <w:p w:rsidR="00EB4CF8" w:rsidRPr="00F228E9" w:rsidRDefault="00EB4CF8" w:rsidP="008E50BB">
            <w:pPr>
              <w:spacing w:before="100" w:beforeAutospacing="1"/>
              <w:rPr>
                <w:rFonts w:ascii="Times New Roman" w:eastAsia="Times New Roman" w:hAnsi="Times New Roman" w:cs="Times New Roman"/>
                <w:sz w:val="24"/>
                <w:szCs w:val="24"/>
                <w:lang w:val="pt-BR" w:eastAsia="pt-BR"/>
              </w:rPr>
            </w:pPr>
          </w:p>
        </w:tc>
      </w:tr>
    </w:tbl>
    <w:p w:rsidR="00F228E9" w:rsidRPr="00DC6D5C" w:rsidRDefault="00F228E9" w:rsidP="00F228E9">
      <w:pPr>
        <w:spacing w:before="100" w:beforeAutospacing="1" w:after="100" w:afterAutospacing="1"/>
        <w:rPr>
          <w:rFonts w:ascii="Times New Roman" w:eastAsia="Times New Roman" w:hAnsi="Times New Roman" w:cs="Times New Roman"/>
          <w:color w:val="000000"/>
          <w:sz w:val="27"/>
          <w:szCs w:val="27"/>
          <w:lang w:val="pt-BR" w:eastAsia="pt-BR"/>
        </w:rPr>
      </w:pPr>
    </w:p>
    <w:p w:rsidR="009B6109" w:rsidRDefault="009B6109" w:rsidP="00F228E9">
      <w:pPr>
        <w:spacing w:before="100" w:beforeAutospacing="1" w:after="100" w:afterAutospacing="1"/>
        <w:rPr>
          <w:rFonts w:ascii="Times New Roman" w:eastAsia="Times New Roman" w:hAnsi="Times New Roman" w:cs="Times New Roman"/>
          <w:color w:val="000000"/>
          <w:sz w:val="27"/>
          <w:szCs w:val="27"/>
          <w:lang w:val="pt-BR" w:eastAsia="pt-BR"/>
        </w:rPr>
      </w:pPr>
    </w:p>
    <w:p w:rsidR="00DC6D5C" w:rsidRDefault="00DC6D5C" w:rsidP="00F228E9">
      <w:pPr>
        <w:spacing w:before="100" w:beforeAutospacing="1" w:after="100" w:afterAutospacing="1"/>
        <w:rPr>
          <w:rFonts w:ascii="Times New Roman" w:eastAsia="Times New Roman" w:hAnsi="Times New Roman" w:cs="Times New Roman"/>
          <w:color w:val="000000"/>
          <w:sz w:val="27"/>
          <w:szCs w:val="27"/>
          <w:lang w:val="pt-BR" w:eastAsia="pt-BR"/>
        </w:rPr>
      </w:pPr>
    </w:p>
    <w:p w:rsidR="00F228E9" w:rsidRPr="00F228E9" w:rsidRDefault="00F228E9" w:rsidP="00F228E9">
      <w:pPr>
        <w:spacing w:before="100" w:beforeAutospacing="1" w:after="100" w:afterAutospacing="1"/>
        <w:rPr>
          <w:rFonts w:ascii="Times New Roman" w:eastAsia="Times New Roman" w:hAnsi="Times New Roman" w:cs="Times New Roman"/>
          <w:color w:val="000000"/>
          <w:sz w:val="27"/>
          <w:szCs w:val="27"/>
          <w:lang w:val="pt-BR" w:eastAsia="pt-BR"/>
        </w:rPr>
      </w:pPr>
      <w:r w:rsidRPr="00F228E9">
        <w:rPr>
          <w:rFonts w:ascii="Segoe UI" w:eastAsia="Times New Roman" w:hAnsi="Segoe UI" w:cs="Segoe UI"/>
          <w:b/>
          <w:bCs/>
          <w:color w:val="000000"/>
          <w:sz w:val="28"/>
          <w:szCs w:val="28"/>
          <w:lang w:val="pt-BR" w:eastAsia="pt-BR"/>
        </w:rPr>
        <w:lastRenderedPageBreak/>
        <w:t>02. Requisitos não Funcionais</w:t>
      </w:r>
    </w:p>
    <w:tbl>
      <w:tblPr>
        <w:tblW w:w="9346" w:type="dxa"/>
        <w:jc w:val="center"/>
        <w:tblCellMar>
          <w:left w:w="0" w:type="dxa"/>
          <w:right w:w="0" w:type="dxa"/>
        </w:tblCellMar>
        <w:tblLook w:val="04A0" w:firstRow="1" w:lastRow="0" w:firstColumn="1" w:lastColumn="0" w:noHBand="0" w:noVBand="1"/>
      </w:tblPr>
      <w:tblGrid>
        <w:gridCol w:w="2425"/>
        <w:gridCol w:w="1696"/>
        <w:gridCol w:w="2454"/>
        <w:gridCol w:w="2771"/>
      </w:tblGrid>
      <w:tr w:rsidR="00F228E9" w:rsidRPr="00F228E9" w:rsidTr="00EB4CF8">
        <w:trPr>
          <w:trHeight w:val="559"/>
          <w:jc w:val="center"/>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BDD6EE"/>
            <w:tcMar>
              <w:top w:w="0" w:type="dxa"/>
              <w:left w:w="108" w:type="dxa"/>
              <w:bottom w:w="0" w:type="dxa"/>
              <w:right w:w="108" w:type="dxa"/>
            </w:tcMar>
            <w:vAlign w:val="center"/>
            <w:hideMark/>
          </w:tcPr>
          <w:p w:rsidR="00F228E9" w:rsidRPr="009B6109" w:rsidRDefault="00F228E9" w:rsidP="00F228E9">
            <w:pPr>
              <w:spacing w:before="40" w:after="40"/>
              <w:ind w:firstLine="424"/>
              <w:rPr>
                <w:rFonts w:ascii="Times New Roman" w:eastAsia="Times New Roman" w:hAnsi="Times New Roman" w:cs="Times New Roman"/>
                <w:b/>
                <w:sz w:val="24"/>
                <w:szCs w:val="24"/>
                <w:lang w:val="pt-BR" w:eastAsia="pt-BR"/>
              </w:rPr>
            </w:pPr>
            <w:r w:rsidRPr="009B6109">
              <w:rPr>
                <w:rFonts w:ascii="Arial" w:eastAsia="Times New Roman" w:hAnsi="Arial" w:cs="Arial"/>
                <w:b/>
                <w:color w:val="000000"/>
                <w:sz w:val="24"/>
                <w:szCs w:val="24"/>
                <w:u w:val="single"/>
                <w:lang w:val="pt-BR" w:eastAsia="pt-BR"/>
              </w:rPr>
              <w:t>REQN01 – Sistema Web</w:t>
            </w:r>
          </w:p>
        </w:tc>
      </w:tr>
      <w:tr w:rsidR="00F228E9" w:rsidRPr="00F228E9" w:rsidTr="00EB4CF8">
        <w:trPr>
          <w:trHeight w:val="607"/>
          <w:jc w:val="center"/>
        </w:trPr>
        <w:tc>
          <w:tcPr>
            <w:tcW w:w="242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PRIORIDADE:</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c>
          <w:tcPr>
            <w:tcW w:w="24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ESTABILIDADE</w:t>
            </w:r>
          </w:p>
        </w:tc>
        <w:tc>
          <w:tcPr>
            <w:tcW w:w="2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r>
      <w:tr w:rsidR="00F228E9" w:rsidRPr="00F228E9" w:rsidTr="00EB4CF8">
        <w:trPr>
          <w:trHeight w:val="583"/>
          <w:jc w:val="center"/>
        </w:trPr>
        <w:tc>
          <w:tcPr>
            <w:tcW w:w="242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SOLICITANTE:</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Pr="00165367">
              <w:rPr>
                <w:rFonts w:ascii="Times New Roman" w:eastAsia="Times New Roman" w:hAnsi="Times New Roman" w:cs="Times New Roman"/>
                <w:sz w:val="24"/>
                <w:szCs w:val="24"/>
                <w:lang w:val="pt-BR" w:eastAsia="pt-BR"/>
              </w:rPr>
              <w:t>Usuário</w:t>
            </w:r>
          </w:p>
        </w:tc>
        <w:tc>
          <w:tcPr>
            <w:tcW w:w="24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REQ. ORIGEM:</w:t>
            </w:r>
          </w:p>
        </w:tc>
        <w:tc>
          <w:tcPr>
            <w:tcW w:w="2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00DC6D5C">
              <w:rPr>
                <w:rFonts w:ascii="Times New Roman" w:eastAsia="Times New Roman" w:hAnsi="Times New Roman" w:cs="Times New Roman"/>
                <w:sz w:val="24"/>
                <w:szCs w:val="24"/>
                <w:lang w:val="pt-BR" w:eastAsia="pt-BR"/>
              </w:rPr>
              <w:t>Admin</w:t>
            </w:r>
          </w:p>
        </w:tc>
      </w:tr>
      <w:tr w:rsidR="00F228E9" w:rsidRPr="00F228E9" w:rsidTr="00EB4CF8">
        <w:trPr>
          <w:trHeight w:val="1873"/>
          <w:jc w:val="center"/>
        </w:trPr>
        <w:tc>
          <w:tcPr>
            <w:tcW w:w="242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Descrição:</w:t>
            </w:r>
          </w:p>
        </w:tc>
        <w:tc>
          <w:tcPr>
            <w:tcW w:w="6921"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 </w:t>
            </w:r>
          </w:p>
          <w:p w:rsidR="009B6109" w:rsidRDefault="00EB4CF8" w:rsidP="009B6109">
            <w:pPr>
              <w:spacing w:before="40" w:after="40"/>
              <w:jc w:val="both"/>
              <w:rPr>
                <w:rFonts w:ascii="Times New Roman" w:eastAsia="Times New Roman" w:hAnsi="Times New Roman" w:cs="Times New Roman"/>
                <w:sz w:val="24"/>
                <w:szCs w:val="24"/>
                <w:lang w:val="pt-BR" w:eastAsia="pt-BR"/>
              </w:rPr>
            </w:pPr>
            <w:r w:rsidRPr="009B6109">
              <w:rPr>
                <w:rFonts w:ascii="Times New Roman" w:eastAsia="Times New Roman" w:hAnsi="Times New Roman" w:cs="Times New Roman"/>
                <w:sz w:val="24"/>
                <w:szCs w:val="24"/>
                <w:lang w:val="pt-BR" w:eastAsia="pt-BR"/>
              </w:rPr>
              <w:t xml:space="preserve">O sistema </w:t>
            </w:r>
            <w:r w:rsidRPr="009B6109">
              <w:rPr>
                <w:rFonts w:ascii="Times New Roman" w:eastAsia="Times New Roman" w:hAnsi="Times New Roman" w:cs="Times New Roman"/>
                <w:b/>
                <w:sz w:val="24"/>
                <w:szCs w:val="24"/>
                <w:lang w:val="pt-BR" w:eastAsia="pt-BR"/>
              </w:rPr>
              <w:t>Boom Core</w:t>
            </w:r>
            <w:r w:rsidRPr="009B6109">
              <w:rPr>
                <w:rFonts w:ascii="Times New Roman" w:eastAsia="Times New Roman" w:hAnsi="Times New Roman" w:cs="Times New Roman"/>
                <w:sz w:val="24"/>
                <w:szCs w:val="24"/>
                <w:lang w:val="pt-BR" w:eastAsia="pt-BR"/>
              </w:rPr>
              <w:t xml:space="preserve"> deverá apresentar uma interface web com alta estabilidade. </w:t>
            </w:r>
          </w:p>
          <w:p w:rsidR="009B6109" w:rsidRDefault="009B6109" w:rsidP="009B6109">
            <w:pPr>
              <w:spacing w:before="40" w:after="40"/>
              <w:jc w:val="both"/>
              <w:rPr>
                <w:rFonts w:ascii="Times New Roman" w:eastAsia="Times New Roman" w:hAnsi="Times New Roman" w:cs="Times New Roman"/>
                <w:sz w:val="24"/>
                <w:szCs w:val="24"/>
                <w:lang w:val="pt-BR" w:eastAsia="pt-BR"/>
              </w:rPr>
            </w:pPr>
          </w:p>
          <w:p w:rsidR="009B6109" w:rsidRDefault="00EB4CF8" w:rsidP="009B6109">
            <w:pPr>
              <w:spacing w:before="40" w:after="40"/>
              <w:jc w:val="both"/>
              <w:rPr>
                <w:rFonts w:ascii="Times New Roman" w:eastAsia="Times New Roman" w:hAnsi="Times New Roman" w:cs="Times New Roman"/>
                <w:sz w:val="24"/>
                <w:szCs w:val="24"/>
                <w:lang w:val="pt-BR" w:eastAsia="pt-BR"/>
              </w:rPr>
            </w:pPr>
            <w:r w:rsidRPr="009B6109">
              <w:rPr>
                <w:rFonts w:ascii="Times New Roman" w:eastAsia="Times New Roman" w:hAnsi="Times New Roman" w:cs="Times New Roman"/>
                <w:sz w:val="24"/>
                <w:szCs w:val="24"/>
                <w:lang w:val="pt-BR" w:eastAsia="pt-BR"/>
              </w:rPr>
              <w:t xml:space="preserve">Deverá conter a logo e o nome da empresa visíveis em todas as páginas. A interface deve incluir uma barra de pesquisa para produtos, facilitando a busca pelos usuários. </w:t>
            </w:r>
          </w:p>
          <w:p w:rsidR="009B6109" w:rsidRDefault="009B6109" w:rsidP="009B6109">
            <w:pPr>
              <w:spacing w:before="40" w:after="40"/>
              <w:jc w:val="both"/>
              <w:rPr>
                <w:rFonts w:ascii="Times New Roman" w:eastAsia="Times New Roman" w:hAnsi="Times New Roman" w:cs="Times New Roman"/>
                <w:sz w:val="24"/>
                <w:szCs w:val="24"/>
                <w:lang w:val="pt-BR" w:eastAsia="pt-BR"/>
              </w:rPr>
            </w:pPr>
          </w:p>
          <w:p w:rsidR="00F228E9" w:rsidRPr="009B6109" w:rsidRDefault="00EB4CF8" w:rsidP="009B6109">
            <w:pPr>
              <w:spacing w:before="40" w:after="40"/>
              <w:jc w:val="both"/>
              <w:rPr>
                <w:rFonts w:ascii="Times New Roman" w:eastAsia="Times New Roman" w:hAnsi="Times New Roman" w:cs="Times New Roman"/>
                <w:sz w:val="24"/>
                <w:szCs w:val="24"/>
                <w:lang w:val="pt-BR" w:eastAsia="pt-BR"/>
              </w:rPr>
            </w:pPr>
            <w:r w:rsidRPr="009B6109">
              <w:rPr>
                <w:rFonts w:ascii="Times New Roman" w:eastAsia="Times New Roman" w:hAnsi="Times New Roman" w:cs="Times New Roman"/>
                <w:sz w:val="24"/>
                <w:szCs w:val="24"/>
                <w:lang w:val="pt-BR" w:eastAsia="pt-BR"/>
              </w:rPr>
              <w:t>Além disso, deve conter barras de navegação para os seguintes itens: "Produtos", "Serviços" e "Atendimento", permitindo uma navegação intuitiva e fácil acesso às informações relevantes do site.</w:t>
            </w:r>
          </w:p>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 </w:t>
            </w:r>
          </w:p>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p>
        </w:tc>
      </w:tr>
    </w:tbl>
    <w:p w:rsidR="00F228E9" w:rsidRPr="00F228E9" w:rsidRDefault="00F228E9" w:rsidP="00F228E9">
      <w:pPr>
        <w:spacing w:before="100" w:beforeAutospacing="1" w:after="100" w:afterAutospacing="1"/>
        <w:rPr>
          <w:rFonts w:ascii="Times New Roman" w:eastAsia="Times New Roman" w:hAnsi="Times New Roman" w:cs="Times New Roman"/>
          <w:color w:val="000000"/>
          <w:sz w:val="27"/>
          <w:szCs w:val="27"/>
          <w:lang w:val="pt-BR" w:eastAsia="pt-BR"/>
        </w:rPr>
      </w:pPr>
      <w:r w:rsidRPr="00F228E9">
        <w:rPr>
          <w:rFonts w:ascii="Segoe UI" w:eastAsia="Times New Roman" w:hAnsi="Segoe UI" w:cs="Segoe UI"/>
          <w:b/>
          <w:bCs/>
          <w:color w:val="000000"/>
          <w:sz w:val="28"/>
          <w:szCs w:val="28"/>
          <w:lang w:val="pt-BR" w:eastAsia="pt-BR"/>
        </w:rPr>
        <w:t> </w:t>
      </w:r>
    </w:p>
    <w:p w:rsidR="00F228E9" w:rsidRPr="00F228E9" w:rsidRDefault="00F228E9" w:rsidP="00F228E9">
      <w:pPr>
        <w:spacing w:before="100" w:beforeAutospacing="1" w:after="100" w:afterAutospacing="1"/>
        <w:rPr>
          <w:rFonts w:ascii="Times New Roman" w:eastAsia="Times New Roman" w:hAnsi="Times New Roman" w:cs="Times New Roman"/>
          <w:color w:val="000000"/>
          <w:sz w:val="27"/>
          <w:szCs w:val="27"/>
          <w:lang w:val="pt-BR" w:eastAsia="pt-BR"/>
        </w:rPr>
      </w:pPr>
      <w:r w:rsidRPr="00F228E9">
        <w:rPr>
          <w:rFonts w:ascii="Segoe UI" w:eastAsia="Times New Roman" w:hAnsi="Segoe UI" w:cs="Segoe UI"/>
          <w:b/>
          <w:bCs/>
          <w:color w:val="000000"/>
          <w:sz w:val="28"/>
          <w:szCs w:val="28"/>
          <w:lang w:val="pt-BR" w:eastAsia="pt-BR"/>
        </w:rPr>
        <w:t xml:space="preserve">03. Caso de Uso </w:t>
      </w:r>
      <w:r w:rsidR="00B35B30">
        <w:rPr>
          <w:rFonts w:ascii="Segoe UI" w:eastAsia="Times New Roman" w:hAnsi="Segoe UI" w:cs="Segoe UI"/>
          <w:b/>
          <w:bCs/>
          <w:color w:val="000000"/>
          <w:sz w:val="28"/>
          <w:szCs w:val="28"/>
          <w:lang w:val="pt-BR" w:eastAsia="pt-BR"/>
        </w:rPr>
        <w:t>Navegação</w:t>
      </w:r>
    </w:p>
    <w:tbl>
      <w:tblPr>
        <w:tblW w:w="9204" w:type="dxa"/>
        <w:jc w:val="center"/>
        <w:tblCellMar>
          <w:left w:w="0" w:type="dxa"/>
          <w:right w:w="0" w:type="dxa"/>
        </w:tblCellMar>
        <w:tblLook w:val="04A0" w:firstRow="1" w:lastRow="0" w:firstColumn="1" w:lastColumn="0" w:noHBand="0" w:noVBand="1"/>
      </w:tblPr>
      <w:tblGrid>
        <w:gridCol w:w="2388"/>
        <w:gridCol w:w="1671"/>
        <w:gridCol w:w="2454"/>
        <w:gridCol w:w="2691"/>
      </w:tblGrid>
      <w:tr w:rsidR="00F228E9" w:rsidRPr="00F228E9" w:rsidTr="00B35B30">
        <w:trPr>
          <w:jc w:val="center"/>
        </w:trPr>
        <w:tc>
          <w:tcPr>
            <w:tcW w:w="9204" w:type="dxa"/>
            <w:gridSpan w:val="4"/>
            <w:tcBorders>
              <w:top w:val="single" w:sz="8" w:space="0" w:color="000000"/>
              <w:left w:val="single" w:sz="8" w:space="0" w:color="000000"/>
              <w:bottom w:val="single" w:sz="8" w:space="0" w:color="000000"/>
              <w:right w:val="single" w:sz="8" w:space="0" w:color="000000"/>
            </w:tcBorders>
            <w:shd w:val="clear" w:color="auto" w:fill="BDD6EE"/>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Arial" w:eastAsia="Times New Roman" w:hAnsi="Arial" w:cs="Arial"/>
                <w:b/>
                <w:bCs/>
                <w:color w:val="000000"/>
                <w:sz w:val="24"/>
                <w:szCs w:val="24"/>
                <w:u w:val="single"/>
                <w:lang w:val="pt-BR" w:eastAsia="pt-BR"/>
              </w:rPr>
              <w:t>REQ01 – Manter Cliente</w:t>
            </w:r>
          </w:p>
        </w:tc>
      </w:tr>
      <w:tr w:rsidR="00F228E9" w:rsidRPr="00F228E9" w:rsidTr="00B35B30">
        <w:trPr>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PRIORIDADE:</w:t>
            </w:r>
          </w:p>
        </w:tc>
        <w:tc>
          <w:tcPr>
            <w:tcW w:w="16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c>
          <w:tcPr>
            <w:tcW w:w="24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ESTABILIDADE</w:t>
            </w:r>
          </w:p>
        </w:tc>
        <w:tc>
          <w:tcPr>
            <w:tcW w:w="269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jc w:val="both"/>
              <w:rPr>
                <w:rFonts w:ascii="Times New Roman" w:eastAsia="Times New Roman" w:hAnsi="Times New Roman" w:cs="Times New Roman"/>
                <w:sz w:val="24"/>
                <w:szCs w:val="24"/>
                <w:lang w:val="pt-BR" w:eastAsia="pt-BR"/>
              </w:rPr>
            </w:pPr>
            <w:r w:rsidRPr="00F228E9">
              <w:rPr>
                <w:rFonts w:ascii="Arial" w:eastAsia="Times New Roman" w:hAnsi="Arial" w:cs="Arial"/>
                <w:sz w:val="20"/>
                <w:szCs w:val="20"/>
                <w:lang w:val="pt-BR" w:eastAsia="pt-BR"/>
              </w:rPr>
              <w:t>Alta</w:t>
            </w:r>
          </w:p>
        </w:tc>
      </w:tr>
      <w:tr w:rsidR="00F228E9" w:rsidRPr="00F228E9" w:rsidTr="00B35B30">
        <w:trPr>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SOLICITANTE:</w:t>
            </w:r>
          </w:p>
        </w:tc>
        <w:tc>
          <w:tcPr>
            <w:tcW w:w="16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Pr="00165367">
              <w:rPr>
                <w:rFonts w:ascii="Times New Roman" w:eastAsia="Times New Roman" w:hAnsi="Times New Roman" w:cs="Times New Roman"/>
                <w:sz w:val="24"/>
                <w:szCs w:val="24"/>
                <w:lang w:val="pt-BR" w:eastAsia="pt-BR"/>
              </w:rPr>
              <w:t>Usuário</w:t>
            </w:r>
          </w:p>
        </w:tc>
        <w:tc>
          <w:tcPr>
            <w:tcW w:w="24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DC6D5C"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REQ. ORIGEM:</w:t>
            </w:r>
          </w:p>
        </w:tc>
        <w:tc>
          <w:tcPr>
            <w:tcW w:w="269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165367" w:rsidP="00165367">
            <w:pPr>
              <w:spacing w:before="40" w:after="40"/>
              <w:jc w:val="both"/>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    </w:t>
            </w:r>
            <w:r w:rsidR="00DC6D5C">
              <w:rPr>
                <w:rFonts w:ascii="Times New Roman" w:eastAsia="Times New Roman" w:hAnsi="Times New Roman" w:cs="Times New Roman"/>
                <w:sz w:val="24"/>
                <w:szCs w:val="24"/>
                <w:lang w:val="pt-BR" w:eastAsia="pt-BR"/>
              </w:rPr>
              <w:t>Admin</w:t>
            </w:r>
          </w:p>
        </w:tc>
      </w:tr>
      <w:tr w:rsidR="00F228E9" w:rsidRPr="00F228E9" w:rsidTr="00B35B30">
        <w:trPr>
          <w:trHeight w:val="954"/>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b/>
                <w:bCs/>
                <w:sz w:val="24"/>
                <w:szCs w:val="24"/>
                <w:lang w:val="pt-BR" w:eastAsia="pt-BR"/>
              </w:rPr>
              <w:t>Descrição:</w:t>
            </w:r>
          </w:p>
        </w:tc>
        <w:tc>
          <w:tcPr>
            <w:tcW w:w="6816"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100" w:beforeAutospacing="1"/>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 </w:t>
            </w:r>
            <w:r w:rsidR="00B35B30">
              <w:rPr>
                <w:rFonts w:ascii="Times New Roman" w:eastAsia="Times New Roman" w:hAnsi="Times New Roman" w:cs="Times New Roman"/>
                <w:sz w:val="24"/>
                <w:szCs w:val="24"/>
                <w:lang w:val="pt-BR" w:eastAsia="pt-BR"/>
              </w:rPr>
              <w:t xml:space="preserve">O sistema exibe tela de inicial. O técnico vende um ou mais serviços/produtos </w:t>
            </w:r>
            <w:r w:rsidRPr="00F228E9">
              <w:rPr>
                <w:rFonts w:ascii="Times New Roman" w:eastAsia="Times New Roman" w:hAnsi="Times New Roman" w:cs="Times New Roman"/>
                <w:sz w:val="24"/>
                <w:szCs w:val="24"/>
                <w:lang w:val="pt-BR" w:eastAsia="pt-BR"/>
              </w:rPr>
              <w:t xml:space="preserve">para </w:t>
            </w:r>
            <w:r w:rsidR="00B35B30">
              <w:rPr>
                <w:rFonts w:ascii="Times New Roman" w:eastAsia="Times New Roman" w:hAnsi="Times New Roman" w:cs="Times New Roman"/>
                <w:sz w:val="24"/>
                <w:szCs w:val="24"/>
                <w:lang w:val="pt-BR" w:eastAsia="pt-BR"/>
              </w:rPr>
              <w:t xml:space="preserve">o </w:t>
            </w:r>
            <w:r w:rsidR="00B35B30" w:rsidRPr="00F228E9">
              <w:rPr>
                <w:rFonts w:ascii="Times New Roman" w:eastAsia="Times New Roman" w:hAnsi="Times New Roman" w:cs="Times New Roman"/>
                <w:sz w:val="24"/>
                <w:szCs w:val="24"/>
                <w:lang w:val="pt-BR" w:eastAsia="pt-BR"/>
              </w:rPr>
              <w:t>usuário</w:t>
            </w:r>
          </w:p>
        </w:tc>
      </w:tr>
      <w:tr w:rsidR="00F228E9" w:rsidRPr="00F228E9" w:rsidTr="00B35B30">
        <w:trPr>
          <w:trHeight w:val="672"/>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Pré-condições</w:t>
            </w:r>
          </w:p>
        </w:tc>
        <w:tc>
          <w:tcPr>
            <w:tcW w:w="6816"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O usuário acessa o site "Boom Core" e navega até as seções de "Serviços" e "Produtos", dependendo da escolha do cliente.</w:t>
            </w:r>
          </w:p>
        </w:tc>
      </w:tr>
      <w:tr w:rsidR="00F228E9" w:rsidRPr="00F228E9" w:rsidTr="00DC6D5C">
        <w:trPr>
          <w:trHeight w:val="1398"/>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t>Fluxo Básico</w:t>
            </w:r>
          </w:p>
        </w:tc>
        <w:tc>
          <w:tcPr>
            <w:tcW w:w="6816"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35B30" w:rsidRDefault="00B35B30" w:rsidP="00F228E9">
            <w:pPr>
              <w:spacing w:before="100" w:beforeAutospacing="1"/>
              <w:rPr>
                <w:rFonts w:ascii="Times New Roman" w:eastAsia="Times New Roman" w:hAnsi="Times New Roman" w:cs="Times New Roman"/>
                <w:sz w:val="24"/>
                <w:szCs w:val="24"/>
                <w:lang w:val="pt-BR" w:eastAsia="pt-BR"/>
              </w:rPr>
            </w:pPr>
          </w:p>
          <w:p w:rsidR="00B35B30"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 xml:space="preserve">1. O usuário acessa o site "Boom Core". </w:t>
            </w:r>
          </w:p>
          <w:p w:rsidR="00B35B30"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 xml:space="preserve">2. O usuário navega até a página do produto ou serviço desejado. </w:t>
            </w:r>
          </w:p>
          <w:p w:rsidR="00B35B30"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3. O sistema exibe informações básicas do produto/serviço, como nome, imagem, breve descrição e valor.</w:t>
            </w:r>
          </w:p>
          <w:p w:rsidR="00B35B30"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 xml:space="preserve">4. O usuário seleciona a opção para ver mais detalhes. </w:t>
            </w:r>
          </w:p>
          <w:p w:rsidR="00B35B30"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 xml:space="preserve">5. O sistema exibe informações detalhadas, como descrição, especificações e opções de compra. </w:t>
            </w:r>
          </w:p>
          <w:p w:rsidR="00F228E9" w:rsidRPr="00F228E9"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lastRenderedPageBreak/>
              <w:t>6. O usuário pode optar por comprar ou voltar à página anterior.</w:t>
            </w:r>
          </w:p>
        </w:tc>
      </w:tr>
      <w:tr w:rsidR="00F228E9" w:rsidRPr="00F228E9" w:rsidTr="00B35B30">
        <w:trPr>
          <w:trHeight w:val="1148"/>
          <w:jc w:val="center"/>
        </w:trPr>
        <w:tc>
          <w:tcPr>
            <w:tcW w:w="23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228E9" w:rsidRPr="00F228E9" w:rsidRDefault="00F228E9" w:rsidP="00F228E9">
            <w:pPr>
              <w:spacing w:before="40" w:after="40"/>
              <w:ind w:firstLine="424"/>
              <w:rPr>
                <w:rFonts w:ascii="Times New Roman" w:eastAsia="Times New Roman" w:hAnsi="Times New Roman" w:cs="Times New Roman"/>
                <w:sz w:val="24"/>
                <w:szCs w:val="24"/>
                <w:lang w:val="pt-BR" w:eastAsia="pt-BR"/>
              </w:rPr>
            </w:pPr>
            <w:r w:rsidRPr="00F228E9">
              <w:rPr>
                <w:rFonts w:ascii="Times New Roman" w:eastAsia="Times New Roman" w:hAnsi="Times New Roman" w:cs="Times New Roman"/>
                <w:sz w:val="24"/>
                <w:szCs w:val="24"/>
                <w:lang w:val="pt-BR" w:eastAsia="pt-BR"/>
              </w:rPr>
              <w:lastRenderedPageBreak/>
              <w:t>Fluxo Alternativo</w:t>
            </w:r>
          </w:p>
        </w:tc>
        <w:tc>
          <w:tcPr>
            <w:tcW w:w="6816" w:type="dxa"/>
            <w:gridSpan w:val="3"/>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35B30" w:rsidRPr="00F228E9" w:rsidRDefault="00B35B30" w:rsidP="00F228E9">
            <w:pPr>
              <w:spacing w:before="100" w:beforeAutospacing="1"/>
              <w:rPr>
                <w:rFonts w:ascii="Times New Roman" w:eastAsia="Times New Roman" w:hAnsi="Times New Roman" w:cs="Times New Roman"/>
                <w:sz w:val="24"/>
                <w:szCs w:val="24"/>
                <w:lang w:val="pt-BR" w:eastAsia="pt-BR"/>
              </w:rPr>
            </w:pPr>
            <w:r w:rsidRPr="00B35B30">
              <w:rPr>
                <w:rFonts w:ascii="Times New Roman" w:eastAsia="Times New Roman" w:hAnsi="Times New Roman" w:cs="Times New Roman"/>
                <w:sz w:val="24"/>
                <w:szCs w:val="24"/>
                <w:lang w:val="pt-BR" w:eastAsia="pt-BR"/>
              </w:rPr>
              <w:t>- Se o usuário não encontrar as informações desejadas, ele pode buscar pelo produto ou entrar em contato com o atendimento.</w:t>
            </w:r>
          </w:p>
        </w:tc>
      </w:tr>
    </w:tbl>
    <w:p w:rsidR="00DC6D5C" w:rsidRPr="00A20C84" w:rsidRDefault="00DC6D5C" w:rsidP="00DC6D5C">
      <w:pPr>
        <w:spacing w:before="100" w:beforeAutospacing="1" w:after="100" w:afterAutospacing="1"/>
        <w:rPr>
          <w:rFonts w:ascii="Segoe UI" w:eastAsia="Times New Roman" w:hAnsi="Segoe UI" w:cs="Segoe UI"/>
          <w:b/>
          <w:bCs/>
          <w:color w:val="000000"/>
          <w:sz w:val="28"/>
          <w:szCs w:val="28"/>
          <w:lang w:val="pt-BR" w:eastAsia="pt-BR"/>
        </w:rPr>
      </w:pPr>
    </w:p>
    <w:p w:rsidR="00F228E9" w:rsidRPr="00F228E9" w:rsidRDefault="00DC6D5C" w:rsidP="00F228E9">
      <w:pPr>
        <w:spacing w:before="100" w:beforeAutospacing="1" w:after="100" w:afterAutospacing="1"/>
        <w:jc w:val="both"/>
        <w:rPr>
          <w:rFonts w:ascii="Times New Roman" w:eastAsia="Times New Roman" w:hAnsi="Times New Roman" w:cs="Times New Roman"/>
          <w:color w:val="000000"/>
          <w:sz w:val="27"/>
          <w:szCs w:val="27"/>
          <w:lang w:val="pt-BR" w:eastAsia="pt-BR"/>
        </w:rPr>
      </w:pPr>
      <w:r>
        <w:rPr>
          <w:rFonts w:ascii="Segoe UI" w:eastAsia="Times New Roman" w:hAnsi="Segoe UI" w:cs="Segoe UI"/>
          <w:b/>
          <w:bCs/>
          <w:color w:val="000000"/>
          <w:sz w:val="28"/>
          <w:szCs w:val="28"/>
          <w:lang w:val="pt-BR" w:eastAsia="pt-BR"/>
        </w:rPr>
        <w:t>04</w:t>
      </w:r>
      <w:r w:rsidR="00F228E9" w:rsidRPr="00F228E9">
        <w:rPr>
          <w:rFonts w:ascii="Segoe UI" w:eastAsia="Times New Roman" w:hAnsi="Segoe UI" w:cs="Segoe UI"/>
          <w:b/>
          <w:bCs/>
          <w:color w:val="000000"/>
          <w:sz w:val="28"/>
          <w:szCs w:val="28"/>
          <w:lang w:val="pt-BR" w:eastAsia="pt-BR"/>
        </w:rPr>
        <w:t>. Matriz de Rastreabilidade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4"/>
        <w:gridCol w:w="1826"/>
        <w:gridCol w:w="4397"/>
      </w:tblGrid>
      <w:tr w:rsidR="0015573A" w:rsidRPr="00F228E9" w:rsidTr="0015573A">
        <w:trPr>
          <w:trHeight w:val="96"/>
          <w:jc w:val="center"/>
        </w:trPr>
        <w:tc>
          <w:tcPr>
            <w:tcW w:w="2844" w:type="dxa"/>
            <w:shd w:val="clear" w:color="auto" w:fill="D5DCE4"/>
            <w:tcMar>
              <w:top w:w="0" w:type="dxa"/>
              <w:left w:w="108" w:type="dxa"/>
              <w:bottom w:w="0" w:type="dxa"/>
              <w:right w:w="108" w:type="dxa"/>
            </w:tcMar>
            <w:hideMark/>
          </w:tcPr>
          <w:p w:rsidR="0015573A" w:rsidRPr="0015573A" w:rsidRDefault="0015573A" w:rsidP="00F228E9">
            <w:pPr>
              <w:spacing w:before="40" w:after="40"/>
              <w:rPr>
                <w:rFonts w:ascii="Times New Roman" w:eastAsia="Times New Roman" w:hAnsi="Times New Roman" w:cs="Times New Roman"/>
                <w:b/>
                <w:sz w:val="24"/>
                <w:szCs w:val="24"/>
                <w:lang w:val="pt-BR" w:eastAsia="pt-BR"/>
              </w:rPr>
            </w:pPr>
            <w:r w:rsidRPr="0015573A">
              <w:rPr>
                <w:rFonts w:ascii="Arial" w:eastAsia="Times New Roman" w:hAnsi="Arial" w:cs="Arial"/>
                <w:b/>
                <w:color w:val="000000"/>
                <w:sz w:val="24"/>
                <w:szCs w:val="24"/>
                <w:lang w:val="pt-BR" w:eastAsia="pt-BR"/>
              </w:rPr>
              <w:t>Requisitos</w:t>
            </w:r>
          </w:p>
        </w:tc>
        <w:tc>
          <w:tcPr>
            <w:tcW w:w="1826" w:type="dxa"/>
            <w:shd w:val="clear" w:color="auto" w:fill="D5DCE4"/>
            <w:tcMar>
              <w:top w:w="0" w:type="dxa"/>
              <w:left w:w="108" w:type="dxa"/>
              <w:bottom w:w="0" w:type="dxa"/>
              <w:right w:w="108" w:type="dxa"/>
            </w:tcMar>
            <w:vAlign w:val="center"/>
            <w:hideMark/>
          </w:tcPr>
          <w:p w:rsidR="0015573A" w:rsidRPr="0015573A" w:rsidRDefault="0015573A" w:rsidP="00F228E9">
            <w:pPr>
              <w:spacing w:before="40" w:after="40"/>
              <w:rPr>
                <w:rFonts w:ascii="Times New Roman" w:eastAsia="Times New Roman" w:hAnsi="Times New Roman" w:cs="Times New Roman"/>
                <w:b/>
                <w:sz w:val="24"/>
                <w:szCs w:val="24"/>
                <w:lang w:val="pt-BR" w:eastAsia="pt-BR"/>
              </w:rPr>
            </w:pPr>
            <w:r w:rsidRPr="0015573A">
              <w:rPr>
                <w:rFonts w:ascii="Arial" w:eastAsia="Times New Roman" w:hAnsi="Arial" w:cs="Arial"/>
                <w:b/>
                <w:color w:val="000000"/>
                <w:sz w:val="24"/>
                <w:szCs w:val="24"/>
                <w:lang w:val="pt-BR" w:eastAsia="pt-BR"/>
              </w:rPr>
              <w:t xml:space="preserve">Caso de Uso </w:t>
            </w:r>
          </w:p>
        </w:tc>
        <w:tc>
          <w:tcPr>
            <w:tcW w:w="4397" w:type="dxa"/>
            <w:shd w:val="clear" w:color="auto" w:fill="D5DCE4"/>
          </w:tcPr>
          <w:p w:rsidR="0015573A" w:rsidRPr="0015573A" w:rsidRDefault="0015573A" w:rsidP="00F228E9">
            <w:pPr>
              <w:spacing w:before="40" w:after="40"/>
              <w:rPr>
                <w:rFonts w:ascii="Arial" w:eastAsia="Times New Roman" w:hAnsi="Arial" w:cs="Arial"/>
                <w:b/>
                <w:color w:val="000000"/>
                <w:sz w:val="24"/>
                <w:szCs w:val="24"/>
                <w:lang w:val="pt-BR" w:eastAsia="pt-BR"/>
              </w:rPr>
            </w:pPr>
            <w:r w:rsidRPr="0015573A">
              <w:rPr>
                <w:rFonts w:ascii="Arial" w:eastAsia="Times New Roman" w:hAnsi="Arial" w:cs="Arial"/>
                <w:b/>
                <w:color w:val="000000"/>
                <w:sz w:val="24"/>
                <w:szCs w:val="24"/>
                <w:lang w:val="pt-BR" w:eastAsia="pt-BR"/>
              </w:rPr>
              <w:t xml:space="preserve">     Teste</w:t>
            </w:r>
          </w:p>
        </w:tc>
      </w:tr>
      <w:tr w:rsidR="0015573A" w:rsidTr="0015573A">
        <w:tblPrEx>
          <w:jc w:val="left"/>
          <w:tblCellSpacing w:w="15" w:type="dxa"/>
          <w:shd w:val="clear" w:color="auto" w:fill="212121"/>
          <w:tblCellMar>
            <w:top w:w="15" w:type="dxa"/>
            <w:left w:w="15" w:type="dxa"/>
            <w:bottom w:w="15" w:type="dxa"/>
            <w:right w:w="15" w:type="dxa"/>
          </w:tblCellMar>
        </w:tblPrEx>
        <w:trPr>
          <w:trHeight w:val="872"/>
          <w:tblCellSpacing w:w="15" w:type="dxa"/>
        </w:trPr>
        <w:tc>
          <w:tcPr>
            <w:tcW w:w="0" w:type="auto"/>
            <w:shd w:val="clear" w:color="auto" w:fill="auto"/>
            <w:vAlign w:val="bottom"/>
            <w:hideMark/>
          </w:tcPr>
          <w:p w:rsidR="0015573A" w:rsidRDefault="0015573A" w:rsidP="00B95E96">
            <w:pPr>
              <w:rPr>
                <w:rFonts w:ascii="Segoe UI" w:hAnsi="Segoe UI" w:cs="Segoe UI"/>
                <w:color w:val="000000" w:themeColor="text1"/>
                <w:sz w:val="21"/>
                <w:szCs w:val="21"/>
              </w:rPr>
            </w:pPr>
          </w:p>
          <w:p w:rsidR="0015573A" w:rsidRDefault="0015573A" w:rsidP="00B95E96">
            <w:pPr>
              <w:rPr>
                <w:rFonts w:ascii="Segoe UI" w:hAnsi="Segoe UI" w:cs="Segoe UI"/>
                <w:color w:val="000000" w:themeColor="text1"/>
                <w:sz w:val="21"/>
                <w:szCs w:val="21"/>
              </w:rPr>
            </w:pPr>
            <w:r>
              <w:rPr>
                <w:rFonts w:ascii="Segoe UI" w:hAnsi="Segoe UI" w:cs="Segoe UI"/>
                <w:color w:val="000000" w:themeColor="text1"/>
                <w:sz w:val="21"/>
                <w:szCs w:val="21"/>
              </w:rPr>
              <w:t xml:space="preserve">REQN01 - Registro de </w:t>
            </w:r>
            <w:r w:rsidRPr="00B95E96">
              <w:rPr>
                <w:rFonts w:ascii="Segoe UI" w:hAnsi="Segoe UI" w:cs="Segoe UI"/>
                <w:color w:val="000000" w:themeColor="text1"/>
                <w:sz w:val="21"/>
                <w:szCs w:val="21"/>
              </w:rPr>
              <w:t>Usuário</w:t>
            </w:r>
          </w:p>
          <w:p w:rsidR="0015573A" w:rsidRPr="00B95E96" w:rsidRDefault="0015573A" w:rsidP="00B95E96">
            <w:pPr>
              <w:rPr>
                <w:rFonts w:ascii="Segoe UI" w:hAnsi="Segoe UI" w:cs="Segoe UI"/>
                <w:color w:val="000000" w:themeColor="text1"/>
                <w:sz w:val="21"/>
                <w:szCs w:val="21"/>
              </w:rPr>
            </w:pPr>
          </w:p>
        </w:tc>
        <w:tc>
          <w:tcPr>
            <w:tcW w:w="1826" w:type="dxa"/>
            <w:shd w:val="clear" w:color="auto" w:fill="auto"/>
            <w:vAlign w:val="bottom"/>
            <w:hideMark/>
          </w:tcPr>
          <w:p w:rsidR="0015573A" w:rsidRDefault="0015573A" w:rsidP="00B95E96">
            <w:pPr>
              <w:rPr>
                <w:rFonts w:ascii="Segoe UI" w:hAnsi="Segoe UI" w:cs="Segoe UI"/>
                <w:color w:val="000000" w:themeColor="text1"/>
                <w:sz w:val="21"/>
                <w:szCs w:val="21"/>
              </w:rPr>
            </w:pPr>
            <w:r w:rsidRPr="00B95E96">
              <w:rPr>
                <w:rFonts w:ascii="Segoe UI" w:hAnsi="Segoe UI" w:cs="Segoe UI"/>
                <w:color w:val="000000" w:themeColor="text1"/>
                <w:sz w:val="21"/>
                <w:szCs w:val="21"/>
              </w:rPr>
              <w:t>Criar Conta</w:t>
            </w:r>
          </w:p>
          <w:p w:rsidR="0015573A" w:rsidRPr="00B95E96" w:rsidRDefault="0015573A" w:rsidP="00B95E96">
            <w:pPr>
              <w:rPr>
                <w:rFonts w:ascii="Segoe UI" w:hAnsi="Segoe UI" w:cs="Segoe UI"/>
                <w:color w:val="000000" w:themeColor="text1"/>
                <w:sz w:val="21"/>
                <w:szCs w:val="21"/>
              </w:rPr>
            </w:pPr>
          </w:p>
        </w:tc>
        <w:tc>
          <w:tcPr>
            <w:tcW w:w="4397" w:type="dxa"/>
          </w:tcPr>
          <w:p w:rsidR="0015573A" w:rsidRDefault="0015573A" w:rsidP="00B95E96">
            <w:pPr>
              <w:rPr>
                <w:rFonts w:ascii="Segoe UI" w:hAnsi="Segoe UI" w:cs="Segoe UI"/>
                <w:color w:val="000000" w:themeColor="text1"/>
                <w:sz w:val="21"/>
                <w:szCs w:val="21"/>
              </w:rPr>
            </w:pPr>
          </w:p>
          <w:p w:rsidR="0015573A" w:rsidRDefault="0015573A" w:rsidP="00B95E96">
            <w:pPr>
              <w:rPr>
                <w:rFonts w:ascii="Segoe UI" w:hAnsi="Segoe UI" w:cs="Segoe UI"/>
                <w:color w:val="000000" w:themeColor="text1"/>
                <w:sz w:val="21"/>
                <w:szCs w:val="21"/>
              </w:rPr>
            </w:pPr>
            <w:r>
              <w:rPr>
                <w:rFonts w:ascii="Segoe UI" w:hAnsi="Segoe UI" w:cs="Segoe UI"/>
                <w:color w:val="000000" w:themeColor="text1"/>
                <w:sz w:val="21"/>
                <w:szCs w:val="21"/>
              </w:rPr>
              <w:t>Tes</w:t>
            </w:r>
            <w:r>
              <w:rPr>
                <w:rFonts w:ascii="Segoe UI" w:hAnsi="Segoe UI" w:cs="Segoe UI"/>
                <w:color w:val="000000" w:themeColor="text1"/>
                <w:sz w:val="21"/>
                <w:szCs w:val="21"/>
              </w:rPr>
              <w:t>tar Criação de Conta</w:t>
            </w:r>
          </w:p>
        </w:tc>
      </w:tr>
      <w:tr w:rsidR="0015573A" w:rsidTr="0015573A">
        <w:tblPrEx>
          <w:jc w:val="left"/>
          <w:tblCellSpacing w:w="15" w:type="dxa"/>
          <w:shd w:val="clear" w:color="auto" w:fill="212121"/>
          <w:tblCellMar>
            <w:top w:w="15" w:type="dxa"/>
            <w:left w:w="15" w:type="dxa"/>
            <w:bottom w:w="15" w:type="dxa"/>
            <w:right w:w="15" w:type="dxa"/>
          </w:tblCellMar>
        </w:tblPrEx>
        <w:trPr>
          <w:trHeight w:val="838"/>
          <w:tblCellSpacing w:w="15" w:type="dxa"/>
        </w:trPr>
        <w:tc>
          <w:tcPr>
            <w:tcW w:w="0" w:type="auto"/>
            <w:shd w:val="clear" w:color="auto" w:fill="auto"/>
            <w:vAlign w:val="bottom"/>
            <w:hideMark/>
          </w:tcPr>
          <w:p w:rsidR="0015573A" w:rsidRDefault="0015573A" w:rsidP="00B95E96">
            <w:pPr>
              <w:rPr>
                <w:rFonts w:ascii="Segoe UI" w:hAnsi="Segoe UI" w:cs="Segoe UI"/>
                <w:color w:val="000000" w:themeColor="text1"/>
                <w:sz w:val="21"/>
                <w:szCs w:val="21"/>
              </w:rPr>
            </w:pPr>
            <w:r>
              <w:rPr>
                <w:rFonts w:ascii="Segoe UI" w:hAnsi="Segoe UI" w:cs="Segoe UI"/>
                <w:color w:val="000000" w:themeColor="text1"/>
                <w:sz w:val="21"/>
                <w:szCs w:val="21"/>
              </w:rPr>
              <w:t>REQN02</w:t>
            </w:r>
            <w:r w:rsidRPr="00B95E96">
              <w:rPr>
                <w:rFonts w:ascii="Segoe UI" w:hAnsi="Segoe UI" w:cs="Segoe UI"/>
                <w:color w:val="000000" w:themeColor="text1"/>
                <w:sz w:val="21"/>
                <w:szCs w:val="21"/>
              </w:rPr>
              <w:t xml:space="preserve"> - Login de Usuário</w:t>
            </w:r>
          </w:p>
          <w:p w:rsidR="0015573A" w:rsidRPr="00B95E96" w:rsidRDefault="0015573A" w:rsidP="00B95E96">
            <w:pPr>
              <w:rPr>
                <w:rFonts w:ascii="Segoe UI" w:hAnsi="Segoe UI" w:cs="Segoe UI"/>
                <w:color w:val="000000" w:themeColor="text1"/>
                <w:sz w:val="21"/>
                <w:szCs w:val="21"/>
              </w:rPr>
            </w:pPr>
          </w:p>
        </w:tc>
        <w:tc>
          <w:tcPr>
            <w:tcW w:w="1826" w:type="dxa"/>
            <w:shd w:val="clear" w:color="auto" w:fill="auto"/>
            <w:vAlign w:val="bottom"/>
            <w:hideMark/>
          </w:tcPr>
          <w:p w:rsidR="0015573A" w:rsidRDefault="0015573A" w:rsidP="00B95E96">
            <w:pPr>
              <w:rPr>
                <w:rFonts w:ascii="Segoe UI" w:hAnsi="Segoe UI" w:cs="Segoe UI"/>
                <w:color w:val="000000" w:themeColor="text1"/>
                <w:sz w:val="21"/>
                <w:szCs w:val="21"/>
              </w:rPr>
            </w:pPr>
            <w:r w:rsidRPr="00B95E96">
              <w:rPr>
                <w:rFonts w:ascii="Segoe UI" w:hAnsi="Segoe UI" w:cs="Segoe UI"/>
                <w:color w:val="000000" w:themeColor="text1"/>
                <w:sz w:val="21"/>
                <w:szCs w:val="21"/>
              </w:rPr>
              <w:t>Efetuar Login</w:t>
            </w:r>
          </w:p>
          <w:p w:rsidR="0015573A" w:rsidRPr="00B95E96" w:rsidRDefault="0015573A" w:rsidP="00B95E96">
            <w:pPr>
              <w:rPr>
                <w:rFonts w:ascii="Segoe UI" w:hAnsi="Segoe UI" w:cs="Segoe UI"/>
                <w:color w:val="000000" w:themeColor="text1"/>
                <w:sz w:val="21"/>
                <w:szCs w:val="21"/>
              </w:rPr>
            </w:pPr>
          </w:p>
        </w:tc>
        <w:tc>
          <w:tcPr>
            <w:tcW w:w="4397" w:type="dxa"/>
          </w:tcPr>
          <w:p w:rsidR="0015573A" w:rsidRDefault="0015573A" w:rsidP="0015573A">
            <w:pPr>
              <w:rPr>
                <w:rFonts w:ascii="Segoe UI" w:hAnsi="Segoe UI" w:cs="Segoe UI"/>
                <w:color w:val="000000" w:themeColor="text1"/>
                <w:sz w:val="21"/>
                <w:szCs w:val="21"/>
              </w:rPr>
            </w:pPr>
          </w:p>
          <w:p w:rsidR="0015573A" w:rsidRDefault="0015573A" w:rsidP="0015573A">
            <w:pPr>
              <w:rPr>
                <w:rFonts w:ascii="Segoe UI" w:hAnsi="Segoe UI" w:cs="Segoe UI"/>
                <w:color w:val="000000" w:themeColor="text1"/>
                <w:sz w:val="21"/>
                <w:szCs w:val="21"/>
              </w:rPr>
            </w:pPr>
            <w:r w:rsidRPr="00B95E96">
              <w:rPr>
                <w:rFonts w:ascii="Segoe UI" w:hAnsi="Segoe UI" w:cs="Segoe UI"/>
                <w:color w:val="000000" w:themeColor="text1"/>
                <w:sz w:val="21"/>
                <w:szCs w:val="21"/>
              </w:rPr>
              <w:t>Testar Funcionalidade de Login</w:t>
            </w:r>
          </w:p>
          <w:p w:rsidR="0015573A" w:rsidRPr="00B95E96" w:rsidRDefault="0015573A" w:rsidP="00B95E96">
            <w:pPr>
              <w:rPr>
                <w:rFonts w:ascii="Segoe UI" w:hAnsi="Segoe UI" w:cs="Segoe UI"/>
                <w:color w:val="000000" w:themeColor="text1"/>
                <w:sz w:val="21"/>
                <w:szCs w:val="21"/>
              </w:rPr>
            </w:pPr>
          </w:p>
        </w:tc>
      </w:tr>
    </w:tbl>
    <w:p w:rsidR="00F228E9" w:rsidRPr="00F228E9" w:rsidRDefault="00F228E9" w:rsidP="00DC6D5C">
      <w:pPr>
        <w:tabs>
          <w:tab w:val="left" w:pos="5793"/>
        </w:tabs>
        <w:spacing w:before="100" w:beforeAutospacing="1" w:after="100" w:afterAutospacing="1"/>
        <w:jc w:val="both"/>
        <w:rPr>
          <w:rFonts w:ascii="Times New Roman" w:eastAsia="Times New Roman" w:hAnsi="Times New Roman" w:cs="Times New Roman"/>
          <w:color w:val="000000"/>
          <w:sz w:val="27"/>
          <w:szCs w:val="27"/>
          <w:lang w:val="pt-BR" w:eastAsia="pt-BR"/>
        </w:rPr>
      </w:pPr>
      <w:r w:rsidRPr="00F228E9">
        <w:rPr>
          <w:rFonts w:ascii="Segoe UI" w:eastAsia="Times New Roman" w:hAnsi="Segoe UI" w:cs="Segoe UI"/>
          <w:b/>
          <w:bCs/>
          <w:color w:val="000000"/>
          <w:sz w:val="28"/>
          <w:szCs w:val="28"/>
          <w:lang w:val="pt-BR" w:eastAsia="pt-BR"/>
        </w:rPr>
        <w:t> </w:t>
      </w:r>
      <w:r w:rsidR="00B95E96">
        <w:rPr>
          <w:rFonts w:ascii="Segoe UI" w:eastAsia="Times New Roman" w:hAnsi="Segoe UI" w:cs="Segoe UI"/>
          <w:b/>
          <w:bCs/>
          <w:color w:val="000000"/>
          <w:sz w:val="28"/>
          <w:szCs w:val="28"/>
          <w:lang w:val="pt-BR" w:eastAsia="pt-BR"/>
        </w:rPr>
        <w:tab/>
      </w:r>
      <w:r w:rsidRPr="00F228E9">
        <w:rPr>
          <w:rFonts w:ascii="Segoe UI" w:eastAsia="Times New Roman" w:hAnsi="Segoe UI" w:cs="Segoe UI"/>
          <w:b/>
          <w:bCs/>
          <w:color w:val="000000"/>
          <w:sz w:val="28"/>
          <w:szCs w:val="28"/>
          <w:lang w:val="pt-BR" w:eastAsia="pt-BR"/>
        </w:rPr>
        <w:t> </w:t>
      </w:r>
    </w:p>
    <w:p w:rsidR="00F228E9" w:rsidRPr="00F228E9" w:rsidRDefault="00DC6D5C" w:rsidP="00F228E9">
      <w:pPr>
        <w:spacing w:before="100" w:beforeAutospacing="1" w:after="100" w:afterAutospacing="1"/>
        <w:jc w:val="both"/>
        <w:rPr>
          <w:rFonts w:ascii="Times New Roman" w:eastAsia="Times New Roman" w:hAnsi="Times New Roman" w:cs="Times New Roman"/>
          <w:color w:val="000000"/>
          <w:sz w:val="27"/>
          <w:szCs w:val="27"/>
          <w:lang w:val="pt-BR" w:eastAsia="pt-BR"/>
        </w:rPr>
      </w:pPr>
      <w:r>
        <w:rPr>
          <w:rFonts w:ascii="Segoe UI" w:eastAsia="Times New Roman" w:hAnsi="Segoe UI" w:cs="Segoe UI"/>
          <w:b/>
          <w:bCs/>
          <w:color w:val="000000"/>
          <w:sz w:val="28"/>
          <w:szCs w:val="28"/>
          <w:lang w:val="pt-BR" w:eastAsia="pt-BR"/>
        </w:rPr>
        <w:t>05.Diagrama de Caso de uso e ER</w:t>
      </w:r>
    </w:p>
    <w:p w:rsidR="00A9204E" w:rsidRPr="00D766DE" w:rsidRDefault="00A20C84">
      <w:pPr>
        <w:rPr>
          <w:lang w:val="pt-BR"/>
        </w:rPr>
      </w:pPr>
      <w:bookmarkStart w:id="0" w:name="_GoBack"/>
      <w:bookmarkEnd w:id="0"/>
      <w:r>
        <w:rPr>
          <w:noProof/>
          <w:lang w:val="pt-BR" w:eastAsia="pt-BR"/>
        </w:rPr>
        <w:drawing>
          <wp:anchor distT="0" distB="0" distL="114300" distR="114300" simplePos="0" relativeHeight="251662336" behindDoc="0" locked="0" layoutInCell="1" allowOverlap="1" wp14:anchorId="012AE65A" wp14:editId="65D3A9DD">
            <wp:simplePos x="0" y="0"/>
            <wp:positionH relativeFrom="column">
              <wp:posOffset>3016155</wp:posOffset>
            </wp:positionH>
            <wp:positionV relativeFrom="paragraph">
              <wp:posOffset>1133958</wp:posOffset>
            </wp:positionV>
            <wp:extent cx="3479800" cy="2106930"/>
            <wp:effectExtent l="0" t="0" r="6350" b="7620"/>
            <wp:wrapNone/>
            <wp:docPr id="10" name="Imagem 10" descr="C:\Users\User\Downloads\Diagrama sem nome.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Diagrama sem nome.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780" cy="210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BR" w:eastAsia="pt-BR"/>
        </w:rPr>
        <w:drawing>
          <wp:anchor distT="0" distB="0" distL="114300" distR="114300" simplePos="0" relativeHeight="251661312" behindDoc="0" locked="0" layoutInCell="1" allowOverlap="1" wp14:anchorId="3F80C5D6" wp14:editId="4A326BDF">
            <wp:simplePos x="0" y="0"/>
            <wp:positionH relativeFrom="column">
              <wp:posOffset>-612880</wp:posOffset>
            </wp:positionH>
            <wp:positionV relativeFrom="paragraph">
              <wp:posOffset>927631</wp:posOffset>
            </wp:positionV>
            <wp:extent cx="3413125" cy="2925445"/>
            <wp:effectExtent l="0" t="0" r="0" b="8255"/>
            <wp:wrapNone/>
            <wp:docPr id="4" name="Imagem 4" descr="C:\Users\User\Downloads\Diagrama sem nom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sem nome.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125" cy="29254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9204E" w:rsidRPr="00D766DE" w:rsidSect="00F228E9">
      <w:pgSz w:w="11906" w:h="16838" w:code="9"/>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306" w:rsidRDefault="00155306" w:rsidP="00D766DE">
      <w:r>
        <w:separator/>
      </w:r>
    </w:p>
  </w:endnote>
  <w:endnote w:type="continuationSeparator" w:id="0">
    <w:p w:rsidR="00155306" w:rsidRDefault="00155306"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306" w:rsidRDefault="00155306" w:rsidP="00D766DE">
      <w:r>
        <w:separator/>
      </w:r>
    </w:p>
  </w:footnote>
  <w:footnote w:type="continuationSeparator" w:id="0">
    <w:p w:rsidR="00155306" w:rsidRDefault="00155306" w:rsidP="00D76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A3B020B"/>
    <w:multiLevelType w:val="hybridMultilevel"/>
    <w:tmpl w:val="FB1C02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EF4F15"/>
    <w:multiLevelType w:val="multilevel"/>
    <w:tmpl w:val="24E0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67A2464"/>
    <w:multiLevelType w:val="multilevel"/>
    <w:tmpl w:val="A3E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2A861FF"/>
    <w:multiLevelType w:val="hybridMultilevel"/>
    <w:tmpl w:val="A136F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14E27B4"/>
    <w:multiLevelType w:val="multilevel"/>
    <w:tmpl w:val="AB6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9"/>
  </w:num>
  <w:num w:numId="5">
    <w:abstractNumId w:val="13"/>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4"/>
  </w:num>
  <w:num w:numId="22">
    <w:abstractNumId w:val="11"/>
  </w:num>
  <w:num w:numId="23">
    <w:abstractNumId w:val="30"/>
  </w:num>
  <w:num w:numId="24">
    <w:abstractNumId w:val="16"/>
  </w:num>
  <w:num w:numId="25">
    <w:abstractNumId w:val="21"/>
  </w:num>
  <w:num w:numId="26">
    <w:abstractNumId w:val="15"/>
  </w:num>
  <w:num w:numId="27">
    <w:abstractNumId w:val="28"/>
  </w:num>
  <w:num w:numId="28">
    <w:abstractNumId w:val="17"/>
  </w:num>
  <w:num w:numId="29">
    <w:abstractNumId w:val="20"/>
  </w:num>
  <w:num w:numId="30">
    <w:abstractNumId w:val="1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E9"/>
    <w:rsid w:val="001163F6"/>
    <w:rsid w:val="00155306"/>
    <w:rsid w:val="0015573A"/>
    <w:rsid w:val="00165367"/>
    <w:rsid w:val="00215B8F"/>
    <w:rsid w:val="002332B5"/>
    <w:rsid w:val="00330E65"/>
    <w:rsid w:val="003B5181"/>
    <w:rsid w:val="004C55DB"/>
    <w:rsid w:val="004E108E"/>
    <w:rsid w:val="00543CF0"/>
    <w:rsid w:val="00563461"/>
    <w:rsid w:val="00645252"/>
    <w:rsid w:val="0068052F"/>
    <w:rsid w:val="006D3D74"/>
    <w:rsid w:val="00804708"/>
    <w:rsid w:val="00805CDC"/>
    <w:rsid w:val="0083569A"/>
    <w:rsid w:val="008E50BB"/>
    <w:rsid w:val="009B6109"/>
    <w:rsid w:val="009D20F6"/>
    <w:rsid w:val="009D6D37"/>
    <w:rsid w:val="00A20C84"/>
    <w:rsid w:val="00A9204E"/>
    <w:rsid w:val="00B35B30"/>
    <w:rsid w:val="00B95E96"/>
    <w:rsid w:val="00D51C19"/>
    <w:rsid w:val="00D72E08"/>
    <w:rsid w:val="00D766DE"/>
    <w:rsid w:val="00DC6D5C"/>
    <w:rsid w:val="00EB4CF8"/>
    <w:rsid w:val="00ED3F01"/>
    <w:rsid w:val="00F228E9"/>
    <w:rsid w:val="00FF36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customStyle="1" w:styleId="Mention">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customStyle="1"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D766DE"/>
    <w:rPr>
      <w:rFonts w:ascii="Calibri" w:hAnsi="Calibri" w:cs="Calibri"/>
      <w:u w:val="dotted"/>
    </w:rPr>
  </w:style>
  <w:style w:type="character" w:customStyle="1" w:styleId="UnresolvedMention">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1">
    <w:name w:val="Table Grid 1"/>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deGrade1Clara">
    <w:name w:val="Grid Table 1 Light"/>
    <w:basedOn w:val="Tabelanormal"/>
    <w:uiPriority w:val="46"/>
    <w:rsid w:val="00D766D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711">
      <w:bodyDiv w:val="1"/>
      <w:marLeft w:val="0"/>
      <w:marRight w:val="0"/>
      <w:marTop w:val="0"/>
      <w:marBottom w:val="0"/>
      <w:divBdr>
        <w:top w:val="none" w:sz="0" w:space="0" w:color="auto"/>
        <w:left w:val="none" w:sz="0" w:space="0" w:color="auto"/>
        <w:bottom w:val="none" w:sz="0" w:space="0" w:color="auto"/>
        <w:right w:val="none" w:sz="0" w:space="0" w:color="auto"/>
      </w:divBdr>
    </w:div>
    <w:div w:id="393240583">
      <w:bodyDiv w:val="1"/>
      <w:marLeft w:val="0"/>
      <w:marRight w:val="0"/>
      <w:marTop w:val="0"/>
      <w:marBottom w:val="0"/>
      <w:divBdr>
        <w:top w:val="none" w:sz="0" w:space="0" w:color="auto"/>
        <w:left w:val="none" w:sz="0" w:space="0" w:color="auto"/>
        <w:bottom w:val="none" w:sz="0" w:space="0" w:color="auto"/>
        <w:right w:val="none" w:sz="0" w:space="0" w:color="auto"/>
      </w:divBdr>
    </w:div>
    <w:div w:id="686367872">
      <w:bodyDiv w:val="1"/>
      <w:marLeft w:val="0"/>
      <w:marRight w:val="0"/>
      <w:marTop w:val="0"/>
      <w:marBottom w:val="0"/>
      <w:divBdr>
        <w:top w:val="none" w:sz="0" w:space="0" w:color="auto"/>
        <w:left w:val="none" w:sz="0" w:space="0" w:color="auto"/>
        <w:bottom w:val="none" w:sz="0" w:space="0" w:color="auto"/>
        <w:right w:val="none" w:sz="0" w:space="0" w:color="auto"/>
      </w:divBdr>
    </w:div>
    <w:div w:id="781147348">
      <w:bodyDiv w:val="1"/>
      <w:marLeft w:val="0"/>
      <w:marRight w:val="0"/>
      <w:marTop w:val="0"/>
      <w:marBottom w:val="0"/>
      <w:divBdr>
        <w:top w:val="none" w:sz="0" w:space="0" w:color="auto"/>
        <w:left w:val="none" w:sz="0" w:space="0" w:color="auto"/>
        <w:bottom w:val="none" w:sz="0" w:space="0" w:color="auto"/>
        <w:right w:val="none" w:sz="0" w:space="0" w:color="auto"/>
      </w:divBdr>
    </w:div>
    <w:div w:id="832917117">
      <w:bodyDiv w:val="1"/>
      <w:marLeft w:val="0"/>
      <w:marRight w:val="0"/>
      <w:marTop w:val="0"/>
      <w:marBottom w:val="0"/>
      <w:divBdr>
        <w:top w:val="none" w:sz="0" w:space="0" w:color="auto"/>
        <w:left w:val="none" w:sz="0" w:space="0" w:color="auto"/>
        <w:bottom w:val="none" w:sz="0" w:space="0" w:color="auto"/>
        <w:right w:val="none" w:sz="0" w:space="0" w:color="auto"/>
      </w:divBdr>
    </w:div>
    <w:div w:id="9911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Modelos\Espa&#231;amento%20&#250;nico%20(em%20br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BC1AE-72A4-466D-BCB6-D3B8E503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Espaçamento único (em branco)</Template>
  <TotalTime>0</TotalTime>
  <Pages>6</Pages>
  <Words>1056</Words>
  <Characters>5707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2024-04-19T01:33:00Z</dcterms:created>
  <dcterms:modified xsi:type="dcterms:W3CDTF">2024-04-19T02:02:00Z</dcterms:modified>
</cp:coreProperties>
</file>